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28" w:rsidRDefault="00627AB8" w:rsidP="00F70DB4">
      <w:pPr>
        <w:pStyle w:val="Heading1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21398" cy="1117600"/>
            <wp:effectExtent l="19050" t="0" r="7902" b="0"/>
            <wp:docPr id="3" name="Picture 2" descr="BG Logo with Nam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G Logo with Name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244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B8" w:rsidRPr="00627AB8" w:rsidRDefault="00627AB8" w:rsidP="00627AB8">
      <w:pPr>
        <w:rPr>
          <w:lang w:val="en-US" w:eastAsia="en-US"/>
        </w:rPr>
      </w:pPr>
    </w:p>
    <w:p w:rsidR="00832028" w:rsidRPr="00356BB1" w:rsidRDefault="00627AB8" w:rsidP="0083202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356BB1">
        <w:rPr>
          <w:rFonts w:ascii="Times New Roman" w:hAnsi="Times New Roman"/>
          <w:b/>
          <w:sz w:val="32"/>
          <w:szCs w:val="24"/>
        </w:rPr>
        <w:t>Sy</w:t>
      </w:r>
      <w:r w:rsidR="00B704DA" w:rsidRPr="00356BB1">
        <w:rPr>
          <w:rFonts w:ascii="Times New Roman" w:hAnsi="Times New Roman"/>
          <w:b/>
          <w:sz w:val="32"/>
          <w:szCs w:val="24"/>
        </w:rPr>
        <w:t>lla</w:t>
      </w:r>
      <w:r w:rsidR="004C1319" w:rsidRPr="00356BB1">
        <w:rPr>
          <w:rFonts w:ascii="Times New Roman" w:hAnsi="Times New Roman"/>
          <w:b/>
          <w:sz w:val="32"/>
          <w:szCs w:val="24"/>
        </w:rPr>
        <w:t>bus</w:t>
      </w:r>
    </w:p>
    <w:tbl>
      <w:tblPr>
        <w:tblW w:w="91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400"/>
        <w:gridCol w:w="2488"/>
        <w:gridCol w:w="800"/>
        <w:gridCol w:w="889"/>
        <w:gridCol w:w="800"/>
        <w:gridCol w:w="1803"/>
      </w:tblGrid>
      <w:tr w:rsidR="004C1319" w:rsidRPr="00771626" w:rsidTr="00356BB1">
        <w:trPr>
          <w:trHeight w:val="309"/>
        </w:trPr>
        <w:tc>
          <w:tcPr>
            <w:tcW w:w="2400" w:type="dxa"/>
            <w:vMerge w:val="restart"/>
            <w:vAlign w:val="center"/>
          </w:tcPr>
          <w:p w:rsidR="004C1319" w:rsidRPr="00771626" w:rsidRDefault="00172E56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488" w:type="dxa"/>
            <w:vMerge w:val="restart"/>
            <w:vAlign w:val="center"/>
          </w:tcPr>
          <w:p w:rsidR="004C1319" w:rsidRPr="00771626" w:rsidRDefault="00172E56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89" w:type="dxa"/>
            <w:gridSpan w:val="3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1626">
              <w:rPr>
                <w:rFonts w:ascii="Times New Roman" w:hAnsi="Times New Roman"/>
                <w:b/>
                <w:sz w:val="24"/>
                <w:szCs w:val="24"/>
              </w:rPr>
              <w:t>Hours per Week</w:t>
            </w:r>
          </w:p>
        </w:tc>
        <w:tc>
          <w:tcPr>
            <w:tcW w:w="1803" w:type="dxa"/>
            <w:vAlign w:val="center"/>
          </w:tcPr>
          <w:p w:rsidR="004C1319" w:rsidRPr="00771626" w:rsidRDefault="004C1319" w:rsidP="004C131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</w:tr>
      <w:tr w:rsidR="004C1319" w:rsidRPr="00771626" w:rsidTr="00356BB1">
        <w:trPr>
          <w:trHeight w:val="251"/>
        </w:trPr>
        <w:tc>
          <w:tcPr>
            <w:tcW w:w="2400" w:type="dxa"/>
            <w:vMerge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88" w:type="dxa"/>
            <w:vMerge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00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1626">
              <w:rPr>
                <w:rFonts w:ascii="Times New Roman" w:hAnsi="Times New Roman"/>
                <w:b/>
                <w:sz w:val="24"/>
                <w:szCs w:val="24"/>
              </w:rPr>
              <w:t>L</w:t>
            </w:r>
          </w:p>
        </w:tc>
        <w:tc>
          <w:tcPr>
            <w:tcW w:w="889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1626">
              <w:rPr>
                <w:rFonts w:ascii="Times New Roman" w:hAnsi="Times New Roman"/>
                <w:b/>
                <w:sz w:val="24"/>
                <w:szCs w:val="24"/>
              </w:rPr>
              <w:t>T</w:t>
            </w:r>
          </w:p>
        </w:tc>
        <w:tc>
          <w:tcPr>
            <w:tcW w:w="800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1626">
              <w:rPr>
                <w:rFonts w:ascii="Times New Roman" w:hAnsi="Times New Roman"/>
                <w:b/>
                <w:sz w:val="24"/>
                <w:szCs w:val="24"/>
              </w:rPr>
              <w:t>P</w:t>
            </w:r>
          </w:p>
        </w:tc>
        <w:tc>
          <w:tcPr>
            <w:tcW w:w="1803" w:type="dxa"/>
            <w:vAlign w:val="center"/>
          </w:tcPr>
          <w:p w:rsidR="004C1319" w:rsidRPr="00771626" w:rsidRDefault="004C1319" w:rsidP="004C131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Hrs</w:t>
            </w:r>
          </w:p>
        </w:tc>
      </w:tr>
      <w:tr w:rsidR="004C1319" w:rsidRPr="00771626" w:rsidTr="00356BB1">
        <w:trPr>
          <w:trHeight w:val="557"/>
        </w:trPr>
        <w:tc>
          <w:tcPr>
            <w:tcW w:w="2400" w:type="dxa"/>
            <w:vAlign w:val="center"/>
          </w:tcPr>
          <w:p w:rsidR="004C1319" w:rsidRPr="00172E56" w:rsidRDefault="007A7E3E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Advance </w:t>
            </w:r>
            <w:r w:rsidR="00C749A8">
              <w:rPr>
                <w:rFonts w:ascii="Times New Roman" w:hAnsi="Times New Roman"/>
                <w:b/>
                <w:sz w:val="24"/>
                <w:szCs w:val="24"/>
              </w:rPr>
              <w:t>Java</w:t>
            </w:r>
          </w:p>
        </w:tc>
        <w:tc>
          <w:tcPr>
            <w:tcW w:w="2488" w:type="dxa"/>
            <w:vAlign w:val="bottom"/>
          </w:tcPr>
          <w:p w:rsidR="00172E56" w:rsidRDefault="00172E56" w:rsidP="004C1319">
            <w:pPr>
              <w:pStyle w:val="Heading1"/>
              <w:rPr>
                <w:b/>
                <w:szCs w:val="24"/>
              </w:rPr>
            </w:pPr>
          </w:p>
          <w:p w:rsidR="004C1319" w:rsidRDefault="00864F6E" w:rsidP="00864F6E">
            <w:pPr>
              <w:pStyle w:val="Heading1"/>
              <w:jc w:val="left"/>
              <w:rPr>
                <w:b/>
                <w:szCs w:val="24"/>
              </w:rPr>
            </w:pPr>
            <w:r>
              <w:rPr>
                <w:b/>
                <w:szCs w:val="24"/>
              </w:rPr>
              <w:t>65</w:t>
            </w:r>
            <w:r w:rsidR="00172E56">
              <w:rPr>
                <w:b/>
                <w:szCs w:val="24"/>
              </w:rPr>
              <w:t xml:space="preserve"> Days</w:t>
            </w:r>
            <w:r>
              <w:rPr>
                <w:b/>
                <w:szCs w:val="24"/>
              </w:rPr>
              <w:t xml:space="preserve"> (1 hour)</w:t>
            </w:r>
          </w:p>
          <w:p w:rsidR="00864F6E" w:rsidRPr="00864F6E" w:rsidRDefault="00864F6E" w:rsidP="00864F6E">
            <w:pPr>
              <w:pStyle w:val="Heading1"/>
              <w:jc w:val="left"/>
              <w:rPr>
                <w:b/>
                <w:szCs w:val="24"/>
              </w:rPr>
            </w:pPr>
            <w:r w:rsidRPr="00864F6E">
              <w:rPr>
                <w:b/>
                <w:szCs w:val="24"/>
              </w:rPr>
              <w:t>45 Days(1.5 hour)</w:t>
            </w:r>
          </w:p>
          <w:p w:rsidR="00864F6E" w:rsidRPr="00864F6E" w:rsidRDefault="00864F6E" w:rsidP="00864F6E">
            <w:pPr>
              <w:pStyle w:val="Heading1"/>
              <w:jc w:val="left"/>
              <w:rPr>
                <w:b/>
                <w:szCs w:val="24"/>
              </w:rPr>
            </w:pPr>
            <w:r w:rsidRPr="00864F6E">
              <w:rPr>
                <w:b/>
                <w:szCs w:val="24"/>
              </w:rPr>
              <w:t>30 Days(2 hours)</w:t>
            </w:r>
          </w:p>
          <w:p w:rsidR="004C1319" w:rsidRPr="00771626" w:rsidRDefault="004C1319" w:rsidP="004C1319">
            <w:pPr>
              <w:pStyle w:val="Heading1"/>
              <w:rPr>
                <w:b/>
                <w:szCs w:val="24"/>
              </w:rPr>
            </w:pPr>
          </w:p>
        </w:tc>
        <w:tc>
          <w:tcPr>
            <w:tcW w:w="800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89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00" w:type="dxa"/>
            <w:vAlign w:val="center"/>
          </w:tcPr>
          <w:p w:rsidR="004C1319" w:rsidRPr="00771626" w:rsidRDefault="004C1319" w:rsidP="00F1603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803" w:type="dxa"/>
            <w:vAlign w:val="center"/>
          </w:tcPr>
          <w:p w:rsidR="004C1319" w:rsidRDefault="004C1319" w:rsidP="004C131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</w:tbl>
    <w:p w:rsidR="00832028" w:rsidRDefault="00832028" w:rsidP="00F70DB4">
      <w:pPr>
        <w:pStyle w:val="Heading1"/>
        <w:rPr>
          <w:b/>
          <w:sz w:val="28"/>
          <w:szCs w:val="28"/>
        </w:rPr>
      </w:pPr>
    </w:p>
    <w:p w:rsidR="00832028" w:rsidRDefault="00627AB8" w:rsidP="00627AB8">
      <w:pPr>
        <w:pStyle w:val="Heading1"/>
        <w:tabs>
          <w:tab w:val="left" w:pos="5895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FF139F" w:rsidRDefault="007A7E3E" w:rsidP="00F70DB4"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Advance </w:t>
      </w:r>
      <w:r w:rsidR="00C749A8">
        <w:rPr>
          <w:b/>
          <w:sz w:val="28"/>
          <w:szCs w:val="28"/>
        </w:rPr>
        <w:t>Java</w:t>
      </w:r>
      <w:r>
        <w:rPr>
          <w:b/>
          <w:sz w:val="28"/>
          <w:szCs w:val="28"/>
        </w:rPr>
        <w:t xml:space="preserve"> </w:t>
      </w:r>
    </w:p>
    <w:p w:rsidR="00381619" w:rsidRPr="00356BB1" w:rsidRDefault="002124BD" w:rsidP="00381619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 xml:space="preserve">Learning </w:t>
      </w:r>
      <w:r w:rsidR="00381619" w:rsidRPr="00356BB1">
        <w:rPr>
          <w:b/>
          <w:sz w:val="24"/>
          <w:szCs w:val="24"/>
        </w:rPr>
        <w:t>Objectives: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5"/>
        <w:gridCol w:w="8497"/>
      </w:tblGrid>
      <w:tr w:rsidR="002124BD" w:rsidRPr="00356BB1" w:rsidTr="00BF5380">
        <w:trPr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8832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Learning Objectives</w:t>
            </w:r>
          </w:p>
        </w:tc>
      </w:tr>
      <w:tr w:rsidR="002124BD" w:rsidRPr="00356BB1" w:rsidTr="00356BB1">
        <w:trPr>
          <w:trHeight w:val="323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1</w:t>
            </w:r>
          </w:p>
        </w:tc>
        <w:tc>
          <w:tcPr>
            <w:tcW w:w="8832" w:type="dxa"/>
            <w:vAlign w:val="center"/>
          </w:tcPr>
          <w:p w:rsidR="002124BD" w:rsidRPr="008710AB" w:rsidRDefault="00756A04" w:rsidP="004B2A1C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I</w:t>
            </w:r>
            <w:r w:rsidRPr="00756A04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ncreases the advance java</w:t>
            </w:r>
            <w:r w:rsidR="004B2A1C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 skills.</w:t>
            </w:r>
          </w:p>
        </w:tc>
      </w:tr>
      <w:tr w:rsidR="002124BD" w:rsidRPr="00356BB1" w:rsidTr="00356BB1">
        <w:trPr>
          <w:trHeight w:val="314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2</w:t>
            </w:r>
          </w:p>
        </w:tc>
        <w:tc>
          <w:tcPr>
            <w:tcW w:w="8832" w:type="dxa"/>
            <w:vAlign w:val="center"/>
          </w:tcPr>
          <w:p w:rsidR="002124BD" w:rsidRPr="008710AB" w:rsidRDefault="004B2A1C" w:rsidP="008710A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Work with </w:t>
            </w:r>
            <w:r w:rsidR="008710AB" w:rsidRP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Powerful devel</w:t>
            </w:r>
            <w:r w:rsid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opment tools e.g., Eclipse, </w:t>
            </w:r>
            <w:r w:rsidR="008E4956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Net</w:t>
            </w:r>
            <w:r w:rsidR="008E4956" w:rsidRPr="008710AB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 xml:space="preserve"> beans</w:t>
            </w:r>
            <w:r w:rsidR="008E4956"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.</w:t>
            </w:r>
          </w:p>
        </w:tc>
      </w:tr>
      <w:tr w:rsidR="002124BD" w:rsidRPr="00356BB1" w:rsidTr="00356BB1">
        <w:trPr>
          <w:trHeight w:val="395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3</w:t>
            </w:r>
          </w:p>
        </w:tc>
        <w:tc>
          <w:tcPr>
            <w:tcW w:w="8832" w:type="dxa"/>
            <w:vAlign w:val="center"/>
          </w:tcPr>
          <w:p w:rsidR="002124BD" w:rsidRPr="008710AB" w:rsidRDefault="004B2A1C" w:rsidP="008710A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000000" w:themeColor="text1"/>
                <w:sz w:val="24"/>
                <w:szCs w:val="24"/>
              </w:rPr>
              <w:t>Candidate can apply core java concepts here to Built applications.</w:t>
            </w:r>
          </w:p>
        </w:tc>
      </w:tr>
      <w:tr w:rsidR="002124BD" w:rsidRPr="00356BB1" w:rsidTr="00356BB1">
        <w:trPr>
          <w:trHeight w:val="476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4</w:t>
            </w:r>
          </w:p>
        </w:tc>
        <w:tc>
          <w:tcPr>
            <w:tcW w:w="8832" w:type="dxa"/>
            <w:vAlign w:val="center"/>
          </w:tcPr>
          <w:p w:rsidR="00A753EB" w:rsidRPr="00A753EB" w:rsidRDefault="001D1689" w:rsidP="00A753EB">
            <w:pPr>
              <w:pStyle w:val="Heading3"/>
              <w:shd w:val="clear" w:color="auto" w:fill="FFFFFF"/>
              <w:spacing w:before="0"/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Going to be familiar with database and designing</w:t>
            </w:r>
            <w:r w:rsidR="008E4956">
              <w:rPr>
                <w:rFonts w:asciiTheme="minorHAnsi" w:hAnsiTheme="minorHAnsi"/>
                <w:b w:val="0"/>
                <w:color w:val="333333"/>
                <w:sz w:val="24"/>
                <w:szCs w:val="24"/>
              </w:rPr>
              <w:t>.</w:t>
            </w:r>
          </w:p>
        </w:tc>
      </w:tr>
      <w:tr w:rsidR="002124BD" w:rsidRPr="00356BB1" w:rsidTr="00356BB1">
        <w:trPr>
          <w:trHeight w:val="377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356BB1">
            <w:pPr>
              <w:spacing w:line="240" w:lineRule="auto"/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5</w:t>
            </w:r>
          </w:p>
        </w:tc>
        <w:tc>
          <w:tcPr>
            <w:tcW w:w="8832" w:type="dxa"/>
            <w:vAlign w:val="center"/>
          </w:tcPr>
          <w:p w:rsidR="002124BD" w:rsidRPr="00356BB1" w:rsidRDefault="00172E56" w:rsidP="00356BB1">
            <w:pPr>
              <w:spacing w:after="0" w:line="240" w:lineRule="auto"/>
              <w:rPr>
                <w:sz w:val="24"/>
                <w:szCs w:val="24"/>
              </w:rPr>
            </w:pPr>
            <w:r w:rsidRPr="00356BB1">
              <w:rPr>
                <w:sz w:val="24"/>
                <w:szCs w:val="24"/>
              </w:rPr>
              <w:t>Provides Proper User I</w:t>
            </w:r>
            <w:r w:rsidR="008E4956">
              <w:rPr>
                <w:sz w:val="24"/>
                <w:szCs w:val="24"/>
              </w:rPr>
              <w:t>nterface In Learning Advance</w:t>
            </w:r>
            <w:r w:rsidRPr="00356BB1">
              <w:rPr>
                <w:sz w:val="24"/>
                <w:szCs w:val="24"/>
              </w:rPr>
              <w:t xml:space="preserve"> Concepts</w:t>
            </w:r>
          </w:p>
        </w:tc>
      </w:tr>
    </w:tbl>
    <w:p w:rsidR="002124BD" w:rsidRPr="00356BB1" w:rsidRDefault="002124BD" w:rsidP="002124BD">
      <w:pPr>
        <w:ind w:left="360"/>
        <w:rPr>
          <w:b/>
          <w:sz w:val="24"/>
          <w:szCs w:val="24"/>
        </w:rPr>
      </w:pPr>
    </w:p>
    <w:p w:rsidR="002124BD" w:rsidRPr="00356BB1" w:rsidRDefault="002124BD" w:rsidP="00356BB1">
      <w:pPr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>After completion of this course the students shall able to: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45"/>
        <w:gridCol w:w="8497"/>
      </w:tblGrid>
      <w:tr w:rsidR="002124BD" w:rsidRPr="00356BB1" w:rsidTr="00356BB1">
        <w:trPr>
          <w:trHeight w:val="323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8832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b/>
                <w:bCs/>
                <w:sz w:val="24"/>
                <w:szCs w:val="24"/>
              </w:rPr>
            </w:pPr>
            <w:r w:rsidRPr="00356BB1">
              <w:rPr>
                <w:rFonts w:eastAsia="MS Mincho"/>
                <w:b/>
                <w:bCs/>
                <w:sz w:val="24"/>
                <w:szCs w:val="24"/>
              </w:rPr>
              <w:t>Learning Outcomes</w:t>
            </w:r>
          </w:p>
        </w:tc>
      </w:tr>
      <w:tr w:rsidR="002124BD" w:rsidRPr="00356BB1" w:rsidTr="00356BB1">
        <w:trPr>
          <w:trHeight w:val="422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A.</w:t>
            </w:r>
          </w:p>
        </w:tc>
        <w:tc>
          <w:tcPr>
            <w:tcW w:w="8832" w:type="dxa"/>
            <w:vAlign w:val="center"/>
          </w:tcPr>
          <w:p w:rsidR="002124BD" w:rsidRPr="00356BB1" w:rsidRDefault="007A7E3E" w:rsidP="00A753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  <w:r w:rsidR="00A753EB">
              <w:rPr>
                <w:sz w:val="24"/>
                <w:szCs w:val="24"/>
              </w:rPr>
              <w:t xml:space="preserve"> web application development</w:t>
            </w:r>
            <w:r>
              <w:rPr>
                <w:sz w:val="24"/>
                <w:szCs w:val="24"/>
              </w:rPr>
              <w:t xml:space="preserve"> through Servlet and JSP</w:t>
            </w:r>
            <w:r w:rsidR="00A753EB" w:rsidRPr="00356BB1">
              <w:rPr>
                <w:sz w:val="24"/>
                <w:szCs w:val="24"/>
              </w:rPr>
              <w:t>.</w:t>
            </w:r>
          </w:p>
        </w:tc>
      </w:tr>
      <w:tr w:rsidR="002124BD" w:rsidRPr="00356BB1" w:rsidTr="00356BB1">
        <w:trPr>
          <w:trHeight w:val="539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B.</w:t>
            </w:r>
          </w:p>
        </w:tc>
        <w:tc>
          <w:tcPr>
            <w:tcW w:w="8832" w:type="dxa"/>
            <w:vAlign w:val="center"/>
          </w:tcPr>
          <w:p w:rsidR="002124BD" w:rsidRPr="00356BB1" w:rsidRDefault="00A753EB" w:rsidP="007A7E3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for </w:t>
            </w:r>
            <w:r w:rsidR="007A7E3E">
              <w:rPr>
                <w:sz w:val="24"/>
                <w:szCs w:val="24"/>
              </w:rPr>
              <w:t>Framework (Hibernate, Spring)</w:t>
            </w:r>
            <w:r w:rsidRPr="00356BB1">
              <w:rPr>
                <w:sz w:val="24"/>
                <w:szCs w:val="24"/>
              </w:rPr>
              <w:t>.</w:t>
            </w:r>
          </w:p>
        </w:tc>
      </w:tr>
      <w:tr w:rsidR="002124BD" w:rsidRPr="00356BB1" w:rsidTr="00356BB1">
        <w:trPr>
          <w:trHeight w:val="440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C.</w:t>
            </w:r>
          </w:p>
        </w:tc>
        <w:tc>
          <w:tcPr>
            <w:tcW w:w="8832" w:type="dxa"/>
            <w:vAlign w:val="center"/>
          </w:tcPr>
          <w:p w:rsidR="002124BD" w:rsidRPr="00356BB1" w:rsidRDefault="007A7E3E" w:rsidP="00A753E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Client-Server Architecture</w:t>
            </w:r>
            <w:r w:rsidR="00A753EB">
              <w:rPr>
                <w:sz w:val="24"/>
                <w:szCs w:val="24"/>
              </w:rPr>
              <w:t>.</w:t>
            </w:r>
          </w:p>
        </w:tc>
      </w:tr>
      <w:tr w:rsidR="002124BD" w:rsidRPr="00356BB1" w:rsidTr="00356BB1">
        <w:trPr>
          <w:trHeight w:val="368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D.</w:t>
            </w:r>
          </w:p>
        </w:tc>
        <w:tc>
          <w:tcPr>
            <w:tcW w:w="8832" w:type="dxa"/>
            <w:vAlign w:val="center"/>
          </w:tcPr>
          <w:p w:rsidR="002124BD" w:rsidRPr="00356BB1" w:rsidRDefault="004B2A1C" w:rsidP="0012518A">
            <w:pPr>
              <w:spacing w:after="0" w:line="240" w:lineRule="auto"/>
              <w:rPr>
                <w:sz w:val="24"/>
                <w:szCs w:val="24"/>
              </w:rPr>
            </w:pPr>
            <w:r w:rsidRPr="004B2A1C">
              <w:rPr>
                <w:sz w:val="24"/>
                <w:szCs w:val="24"/>
              </w:rPr>
              <w:t>Able to apply the advance concepts to develop the applications.</w:t>
            </w:r>
          </w:p>
        </w:tc>
      </w:tr>
      <w:tr w:rsidR="002124BD" w:rsidRPr="00356BB1" w:rsidTr="00356BB1">
        <w:trPr>
          <w:trHeight w:val="350"/>
          <w:jc w:val="center"/>
        </w:trPr>
        <w:tc>
          <w:tcPr>
            <w:tcW w:w="636" w:type="dxa"/>
            <w:vAlign w:val="center"/>
          </w:tcPr>
          <w:p w:rsidR="002124BD" w:rsidRPr="00356BB1" w:rsidRDefault="002124BD" w:rsidP="00BF5380">
            <w:pPr>
              <w:jc w:val="center"/>
              <w:rPr>
                <w:rFonts w:eastAsia="MS Mincho"/>
                <w:sz w:val="24"/>
                <w:szCs w:val="24"/>
              </w:rPr>
            </w:pPr>
            <w:r w:rsidRPr="00356BB1">
              <w:rPr>
                <w:rFonts w:eastAsia="MS Mincho"/>
                <w:sz w:val="24"/>
                <w:szCs w:val="24"/>
              </w:rPr>
              <w:t>E.</w:t>
            </w:r>
          </w:p>
        </w:tc>
        <w:tc>
          <w:tcPr>
            <w:tcW w:w="8832" w:type="dxa"/>
            <w:vAlign w:val="center"/>
          </w:tcPr>
          <w:p w:rsidR="002124BD" w:rsidRPr="00356BB1" w:rsidRDefault="004B2A1C" w:rsidP="00BF5380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B2A1C">
              <w:rPr>
                <w:sz w:val="24"/>
                <w:szCs w:val="24"/>
              </w:rPr>
              <w:t>Develop good program to handle exceptions and errors in program.</w:t>
            </w:r>
          </w:p>
        </w:tc>
      </w:tr>
    </w:tbl>
    <w:p w:rsidR="002124BD" w:rsidRPr="00356BB1" w:rsidRDefault="002124BD" w:rsidP="002124BD">
      <w:pPr>
        <w:autoSpaceDE w:val="0"/>
        <w:autoSpaceDN w:val="0"/>
        <w:adjustRightInd w:val="0"/>
        <w:spacing w:after="0" w:line="240" w:lineRule="auto"/>
        <w:contextualSpacing/>
        <w:jc w:val="both"/>
        <w:rPr>
          <w:sz w:val="24"/>
          <w:szCs w:val="24"/>
        </w:rPr>
      </w:pPr>
    </w:p>
    <w:tbl>
      <w:tblPr>
        <w:tblStyle w:val="TableGrid"/>
        <w:tblW w:w="9270" w:type="dxa"/>
        <w:tblInd w:w="18" w:type="dxa"/>
        <w:tblLayout w:type="fixed"/>
        <w:tblLook w:val="04A0"/>
      </w:tblPr>
      <w:tblGrid>
        <w:gridCol w:w="2217"/>
        <w:gridCol w:w="7053"/>
      </w:tblGrid>
      <w:tr w:rsidR="003907CB" w:rsidRPr="00356BB1" w:rsidTr="00356BB1">
        <w:trPr>
          <w:trHeight w:val="368"/>
        </w:trPr>
        <w:tc>
          <w:tcPr>
            <w:tcW w:w="2217" w:type="dxa"/>
            <w:vAlign w:val="bottom"/>
          </w:tcPr>
          <w:p w:rsidR="0012518A" w:rsidRPr="00356BB1" w:rsidRDefault="003907CB" w:rsidP="00475263">
            <w:pPr>
              <w:ind w:right="-1440"/>
              <w:contextualSpacing/>
              <w:rPr>
                <w:b/>
                <w:color w:val="000000"/>
                <w:sz w:val="24"/>
                <w:szCs w:val="24"/>
              </w:rPr>
            </w:pPr>
            <w:r w:rsidRPr="00356BB1">
              <w:rPr>
                <w:b/>
                <w:color w:val="000000"/>
                <w:sz w:val="24"/>
                <w:szCs w:val="24"/>
              </w:rPr>
              <w:t>PREREQUESTIES</w:t>
            </w:r>
          </w:p>
        </w:tc>
        <w:tc>
          <w:tcPr>
            <w:tcW w:w="7053" w:type="dxa"/>
          </w:tcPr>
          <w:p w:rsidR="008F3FEB" w:rsidRPr="00356BB1" w:rsidRDefault="00C749A8" w:rsidP="007A7E3E">
            <w:pPr>
              <w:ind w:right="-1440"/>
              <w:contextualSpacing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Knowledge of </w:t>
            </w:r>
            <w:r w:rsidR="007A7E3E">
              <w:rPr>
                <w:color w:val="000000"/>
                <w:sz w:val="24"/>
                <w:szCs w:val="24"/>
              </w:rPr>
              <w:t>Core Java</w:t>
            </w:r>
          </w:p>
        </w:tc>
      </w:tr>
    </w:tbl>
    <w:p w:rsidR="00356BB1" w:rsidRDefault="00356BB1" w:rsidP="00327A81"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</w:rPr>
      </w:pPr>
    </w:p>
    <w:p w:rsidR="001F58D6" w:rsidRPr="001F58D6" w:rsidRDefault="001F58D6" w:rsidP="001F58D6">
      <w:pPr>
        <w:autoSpaceDE w:val="0"/>
        <w:autoSpaceDN w:val="0"/>
        <w:adjustRightInd w:val="0"/>
        <w:spacing w:line="240" w:lineRule="auto"/>
        <w:jc w:val="center"/>
        <w:rPr>
          <w:b/>
          <w:sz w:val="24"/>
          <w:szCs w:val="24"/>
        </w:rPr>
      </w:pPr>
      <w:r w:rsidRPr="00356BB1">
        <w:rPr>
          <w:b/>
          <w:sz w:val="24"/>
          <w:szCs w:val="24"/>
        </w:rPr>
        <w:t xml:space="preserve">CONTENT OF </w:t>
      </w:r>
      <w:r w:rsidR="00272829">
        <w:rPr>
          <w:b/>
          <w:sz w:val="24"/>
          <w:szCs w:val="24"/>
        </w:rPr>
        <w:t xml:space="preserve">ADVANCE </w:t>
      </w:r>
      <w:r>
        <w:rPr>
          <w:rFonts w:cs="Times New Roman"/>
          <w:b/>
          <w:sz w:val="24"/>
          <w:szCs w:val="24"/>
        </w:rPr>
        <w:t>JAVA</w:t>
      </w:r>
      <w:r w:rsidRPr="00356BB1">
        <w:rPr>
          <w:rFonts w:cs="Times New Roman"/>
          <w:b/>
          <w:sz w:val="24"/>
          <w:szCs w:val="24"/>
        </w:rPr>
        <w:t xml:space="preserve"> </w:t>
      </w:r>
      <w:r w:rsidRPr="00356BB1">
        <w:rPr>
          <w:b/>
          <w:sz w:val="24"/>
          <w:szCs w:val="24"/>
        </w:rPr>
        <w:t>TRAINING COURSE</w:t>
      </w:r>
    </w:p>
    <w:tbl>
      <w:tblPr>
        <w:tblW w:w="9270" w:type="dxa"/>
        <w:tblInd w:w="-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7"/>
        <w:gridCol w:w="8433"/>
      </w:tblGrid>
      <w:tr w:rsidR="00B976C6" w:rsidRPr="00717F40" w:rsidTr="00B976C6">
        <w:trPr>
          <w:trHeight w:val="242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:rsidR="00B976C6" w:rsidRPr="00717F40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Core Java Revision</w:t>
            </w:r>
          </w:p>
        </w:tc>
      </w:tr>
      <w:tr w:rsidR="00B976C6" w:rsidRPr="00717F40" w:rsidTr="00B976C6">
        <w:trPr>
          <w:trHeight w:val="242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433" w:type="dxa"/>
          </w:tcPr>
          <w:p w:rsidR="00B976C6" w:rsidRPr="00717F40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Wrapper Classes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Auto Boxing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Auto-UnBoxing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8433" w:type="dxa"/>
          </w:tcPr>
          <w:p w:rsidR="00B976C6" w:rsidRDefault="00B976C6" w:rsidP="00A27D46">
            <w:pPr>
              <w:pStyle w:val="TableParagraph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Collection Framework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Introduction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to Collection Framework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Interface in Collection Framework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Classes in Collection Framework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Concept of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Comparable, Compa</w:t>
            </w:r>
            <w:r>
              <w:rPr>
                <w:rFonts w:asciiTheme="minorHAnsi" w:hAnsiTheme="minorHAnsi"/>
                <w:sz w:val="24"/>
                <w:szCs w:val="24"/>
              </w:rPr>
              <w:t>ra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tor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2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Cursor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8433" w:type="dxa"/>
          </w:tcPr>
          <w:p w:rsidR="00B976C6" w:rsidRPr="0060510F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Structured Query Language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Definition Language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Data Manipulation Language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3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Concept of Joins</w:t>
            </w:r>
          </w:p>
        </w:tc>
      </w:tr>
      <w:tr w:rsidR="00B976C6" w:rsidRPr="00717F40" w:rsidTr="00B976C6">
        <w:trPr>
          <w:trHeight w:val="242"/>
        </w:trPr>
        <w:tc>
          <w:tcPr>
            <w:tcW w:w="837" w:type="dxa"/>
            <w:tcBorders>
              <w:bottom w:val="single" w:sz="6" w:space="0" w:color="000000"/>
            </w:tcBorders>
          </w:tcPr>
          <w:p w:rsidR="00B976C6" w:rsidRPr="00717F40" w:rsidRDefault="00B976C6" w:rsidP="00A27D46">
            <w:pPr>
              <w:pStyle w:val="TableParagraph"/>
              <w:spacing w:line="250" w:lineRule="exact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8433" w:type="dxa"/>
            <w:tcBorders>
              <w:bottom w:val="single" w:sz="6" w:space="0" w:color="000000"/>
            </w:tcBorders>
          </w:tcPr>
          <w:p w:rsidR="00B976C6" w:rsidRPr="0060510F" w:rsidRDefault="00B976C6" w:rsidP="00A27D46">
            <w:pPr>
              <w:pStyle w:val="TableParagraph"/>
              <w:spacing w:line="25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JDBC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 to JDBC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to JDBC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Driver</w:t>
            </w:r>
            <w:r>
              <w:rPr>
                <w:rFonts w:asciiTheme="minorHAnsi" w:hAnsiTheme="minorHAnsi"/>
                <w:sz w:val="24"/>
                <w:szCs w:val="24"/>
              </w:rPr>
              <w:t>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JDBC Drivers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4"/>
              </w:numPr>
              <w:spacing w:before="44" w:line="250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Connectivity</w:t>
            </w:r>
          </w:p>
        </w:tc>
      </w:tr>
      <w:tr w:rsidR="00B976C6" w:rsidRPr="00717F40" w:rsidTr="00B976C6">
        <w:trPr>
          <w:trHeight w:val="239"/>
        </w:trPr>
        <w:tc>
          <w:tcPr>
            <w:tcW w:w="837" w:type="dxa"/>
            <w:tcBorders>
              <w:top w:val="single" w:sz="6" w:space="0" w:color="000000"/>
            </w:tcBorders>
          </w:tcPr>
          <w:p w:rsidR="00B976C6" w:rsidRPr="00717F40" w:rsidRDefault="00B976C6" w:rsidP="00A27D46">
            <w:pPr>
              <w:pStyle w:val="TableParagraph"/>
              <w:spacing w:before="40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8433" w:type="dxa"/>
            <w:tcBorders>
              <w:top w:val="single" w:sz="6" w:space="0" w:color="000000"/>
            </w:tcBorders>
          </w:tcPr>
          <w:p w:rsidR="00B976C6" w:rsidRPr="0060510F" w:rsidRDefault="00B976C6" w:rsidP="00A27D46">
            <w:pPr>
              <w:pStyle w:val="TableParagraph"/>
              <w:spacing w:before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Prepared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Callable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Statement, Meta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Deta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HTML 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Basic Tags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7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Form Design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CSS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6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6"/>
              </w:numPr>
              <w:spacing w:before="44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CSS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JavaScript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Basic Concepts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JavaScript Pop-Up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Functions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Events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5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Validations</w:t>
            </w:r>
          </w:p>
        </w:tc>
      </w:tr>
      <w:tr w:rsidR="00B976C6" w:rsidRPr="00717F40" w:rsidTr="00B976C6">
        <w:trPr>
          <w:trHeight w:val="242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ind w:left="158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Web Application 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ntroduction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server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 Methods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Client Server Architecture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8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Common Gateway Interface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lastRenderedPageBreak/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Servlet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Introduction to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Servlet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Life Cycle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of Servlet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Types of Servlet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Basic Servlet with Coding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9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About configuration file(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>web.xml</w:t>
            </w:r>
            <w:r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Reading Input Parameter, ServletConfig, ServletContext</w:t>
            </w:r>
          </w:p>
        </w:tc>
      </w:tr>
      <w:tr w:rsidR="00B976C6" w:rsidRPr="00717F40" w:rsidTr="00B976C6">
        <w:trPr>
          <w:trHeight w:val="242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Servlet</w:t>
            </w:r>
          </w:p>
          <w:p w:rsidR="00B976C6" w:rsidRPr="00840AE6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CRUD Operation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Request Dispatcher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and Filter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Session Management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HttpSession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Cookie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URL ReWriting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0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Hidden Form Field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8433" w:type="dxa"/>
          </w:tcPr>
          <w:p w:rsidR="00B976C6" w:rsidRDefault="00B976C6" w:rsidP="00A27D46">
            <w:pPr>
              <w:pStyle w:val="TableParagraph"/>
              <w:spacing w:line="249" w:lineRule="exact"/>
              <w:rPr>
                <w:rFonts w:asciiTheme="minorHAnsi" w:hAnsiTheme="minorHAnsi"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 Server Page(JSP)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Difference between Servlet and JSP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Scripting Elements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Implicit Objects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Directives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1"/>
              </w:numPr>
              <w:spacing w:before="44" w:line="249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Actions Tags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JSP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CRUD Operation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 Bean class VS POJO class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8433" w:type="dxa"/>
          </w:tcPr>
          <w:p w:rsidR="00B976C6" w:rsidRPr="004152AC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MVC with example (including File Uploading)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8433" w:type="dxa"/>
          </w:tcPr>
          <w:p w:rsidR="00B976C6" w:rsidRPr="00840AE6" w:rsidRDefault="00B976C6" w:rsidP="00A27D46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Session Handling and Cache Control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8433" w:type="dxa"/>
          </w:tcPr>
          <w:p w:rsidR="00B976C6" w:rsidRPr="00840AE6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JSON</w:t>
            </w:r>
          </w:p>
        </w:tc>
      </w:tr>
      <w:tr w:rsidR="00B976C6" w:rsidRPr="00717F40" w:rsidTr="00B976C6">
        <w:trPr>
          <w:trHeight w:val="230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8433" w:type="dxa"/>
          </w:tcPr>
          <w:p w:rsidR="00B976C6" w:rsidRPr="00840AE6" w:rsidRDefault="00B976C6" w:rsidP="00A27D46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Ajax</w:t>
            </w:r>
          </w:p>
        </w:tc>
      </w:tr>
      <w:tr w:rsidR="00B976C6" w:rsidRPr="00717F40" w:rsidTr="00B976C6">
        <w:trPr>
          <w:trHeight w:val="230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8433" w:type="dxa"/>
          </w:tcPr>
          <w:p w:rsidR="00B976C6" w:rsidRPr="00840AE6" w:rsidRDefault="00B976C6" w:rsidP="00A27D46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Project Work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8433" w:type="dxa"/>
          </w:tcPr>
          <w:p w:rsidR="00B976C6" w:rsidRPr="00840AE6" w:rsidRDefault="00B976C6" w:rsidP="00A27D46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Struts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Introduction to Struts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Architecture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of Struts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Features of Struts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First Struts Example</w:t>
            </w:r>
          </w:p>
          <w:p w:rsidR="00B976C6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Struts Tags</w:t>
            </w:r>
          </w:p>
          <w:p w:rsidR="00B976C6" w:rsidRPr="00717F40" w:rsidRDefault="00B976C6" w:rsidP="00136869">
            <w:pPr>
              <w:pStyle w:val="TableParagraph"/>
              <w:numPr>
                <w:ilvl w:val="0"/>
                <w:numId w:val="12"/>
              </w:numPr>
              <w:spacing w:before="42" w:line="252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DOJO Tags</w:t>
            </w:r>
          </w:p>
        </w:tc>
      </w:tr>
      <w:tr w:rsidR="00B976C6" w:rsidRPr="00717F40" w:rsidTr="00B976C6">
        <w:trPr>
          <w:trHeight w:val="242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37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8433" w:type="dxa"/>
          </w:tcPr>
          <w:p w:rsidR="00B976C6" w:rsidRPr="004D4299" w:rsidRDefault="00B976C6" w:rsidP="00A27D46">
            <w:pPr>
              <w:pStyle w:val="TableParagraph"/>
              <w:spacing w:before="37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Model Driven, Preprable</w:t>
            </w:r>
          </w:p>
        </w:tc>
      </w:tr>
      <w:tr w:rsidR="00B976C6" w:rsidRPr="00717F40" w:rsidTr="00B976C6">
        <w:trPr>
          <w:trHeight w:val="243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40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26</w:t>
            </w:r>
          </w:p>
        </w:tc>
        <w:tc>
          <w:tcPr>
            <w:tcW w:w="8433" w:type="dxa"/>
          </w:tcPr>
          <w:p w:rsidR="00B976C6" w:rsidRPr="004D4299" w:rsidRDefault="00B976C6" w:rsidP="00A27D46">
            <w:pPr>
              <w:pStyle w:val="TableParagraph"/>
              <w:spacing w:before="40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JDBC Integration</w:t>
            </w:r>
          </w:p>
        </w:tc>
      </w:tr>
      <w:tr w:rsidR="00B976C6" w:rsidRPr="00717F40" w:rsidTr="00B976C6">
        <w:trPr>
          <w:trHeight w:val="241"/>
        </w:trPr>
        <w:tc>
          <w:tcPr>
            <w:tcW w:w="837" w:type="dxa"/>
          </w:tcPr>
          <w:p w:rsidR="00B976C6" w:rsidRPr="00717F40" w:rsidRDefault="00B976C6" w:rsidP="00A27D46">
            <w:pPr>
              <w:pStyle w:val="TableParagraph"/>
              <w:spacing w:before="37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8433" w:type="dxa"/>
          </w:tcPr>
          <w:p w:rsidR="00B976C6" w:rsidRPr="004D4299" w:rsidRDefault="00B976C6" w:rsidP="00A27D46">
            <w:pPr>
              <w:pStyle w:val="TableParagraph"/>
              <w:spacing w:before="37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Email Sending</w:t>
            </w:r>
          </w:p>
        </w:tc>
      </w:tr>
    </w:tbl>
    <w:p w:rsidR="004C6DC2" w:rsidRDefault="004C6DC2" w:rsidP="0084162A">
      <w:pPr>
        <w:pStyle w:val="ListParagraph"/>
        <w:spacing w:line="24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58D6" w:rsidRDefault="001F58D6" w:rsidP="001F58D6">
      <w:pPr>
        <w:pStyle w:val="ListParagraph"/>
        <w:ind w:left="360"/>
        <w:jc w:val="center"/>
        <w:rPr>
          <w:rFonts w:asciiTheme="minorHAnsi" w:hAnsiTheme="minorHAnsi"/>
          <w:b/>
          <w:bCs/>
          <w:sz w:val="24"/>
          <w:szCs w:val="24"/>
        </w:rPr>
      </w:pPr>
      <w:r w:rsidRPr="00C10B49">
        <w:rPr>
          <w:rFonts w:asciiTheme="minorHAnsi" w:hAnsiTheme="minorHAnsi"/>
          <w:b/>
          <w:bCs/>
          <w:sz w:val="24"/>
          <w:szCs w:val="24"/>
        </w:rPr>
        <w:t>MODULE WISE COMPLETING TOPIC HOURS WISE</w:t>
      </w:r>
    </w:p>
    <w:p w:rsidR="0072272C" w:rsidRDefault="0072272C" w:rsidP="001F58D6">
      <w:pPr>
        <w:pStyle w:val="ListParagraph"/>
        <w:ind w:left="360"/>
        <w:jc w:val="center"/>
        <w:rPr>
          <w:rFonts w:asciiTheme="minorHAnsi" w:hAnsiTheme="minorHAnsi"/>
          <w:b/>
          <w:bCs/>
          <w:sz w:val="24"/>
          <w:szCs w:val="24"/>
        </w:rPr>
      </w:pPr>
    </w:p>
    <w:tbl>
      <w:tblPr>
        <w:tblpPr w:leftFromText="180" w:rightFromText="180" w:vertAnchor="page" w:horzAnchor="page" w:tblpX="1366" w:tblpY="1177"/>
        <w:tblW w:w="9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5"/>
        <w:gridCol w:w="7385"/>
        <w:gridCol w:w="995"/>
      </w:tblGrid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D332CB" w:rsidRDefault="0072272C" w:rsidP="0072272C">
            <w:pPr>
              <w:pStyle w:val="TableParagraph"/>
              <w:spacing w:before="42"/>
              <w:ind w:left="11"/>
              <w:rPr>
                <w:rFonts w:asciiTheme="minorHAnsi" w:hAnsiTheme="minorHAnsi"/>
                <w:b/>
                <w:sz w:val="24"/>
                <w:szCs w:val="24"/>
              </w:rPr>
            </w:pPr>
            <w:r w:rsidRPr="00D332CB">
              <w:rPr>
                <w:rFonts w:asciiTheme="minorHAnsi" w:hAnsiTheme="minorHAnsi"/>
                <w:b/>
                <w:sz w:val="24"/>
                <w:szCs w:val="24"/>
              </w:rPr>
              <w:t>Module No.</w:t>
            </w:r>
          </w:p>
        </w:tc>
        <w:tc>
          <w:tcPr>
            <w:tcW w:w="7385" w:type="dxa"/>
          </w:tcPr>
          <w:p w:rsidR="0072272C" w:rsidRPr="0072272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72272C">
              <w:rPr>
                <w:rFonts w:asciiTheme="minorHAnsi" w:hAnsiTheme="minorHAnsi"/>
                <w:b/>
                <w:sz w:val="24"/>
                <w:szCs w:val="24"/>
              </w:rPr>
              <w:t>Topics</w:t>
            </w:r>
          </w:p>
        </w:tc>
        <w:tc>
          <w:tcPr>
            <w:tcW w:w="995" w:type="dxa"/>
          </w:tcPr>
          <w:p w:rsidR="0072272C" w:rsidRPr="0072272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72272C">
              <w:rPr>
                <w:rFonts w:asciiTheme="minorHAnsi" w:hAnsiTheme="minorHAnsi"/>
                <w:b/>
                <w:sz w:val="24"/>
                <w:szCs w:val="24"/>
              </w:rPr>
              <w:t>Hours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385" w:type="dxa"/>
          </w:tcPr>
          <w:p w:rsidR="0072272C" w:rsidRPr="00717F40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Core Java Revision</w:t>
            </w:r>
          </w:p>
        </w:tc>
        <w:tc>
          <w:tcPr>
            <w:tcW w:w="995" w:type="dxa"/>
          </w:tcPr>
          <w:p w:rsidR="0072272C" w:rsidRPr="00717F40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7385" w:type="dxa"/>
          </w:tcPr>
          <w:p w:rsidR="0072272C" w:rsidRPr="00D332CB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Wrapper Classes</w:t>
            </w:r>
          </w:p>
        </w:tc>
        <w:tc>
          <w:tcPr>
            <w:tcW w:w="995" w:type="dxa"/>
          </w:tcPr>
          <w:p w:rsidR="0072272C" w:rsidRPr="00717F40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254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line="240" w:lineRule="auto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7385" w:type="dxa"/>
          </w:tcPr>
          <w:p w:rsidR="0072272C" w:rsidRPr="00717F40" w:rsidRDefault="0072272C" w:rsidP="0072272C">
            <w:pPr>
              <w:pStyle w:val="TableParagraph"/>
              <w:spacing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b/>
                <w:sz w:val="24"/>
                <w:szCs w:val="24"/>
              </w:rPr>
              <w:t>Collection Framework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17F4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995" w:type="dxa"/>
          </w:tcPr>
          <w:p w:rsidR="0072272C" w:rsidRPr="00D332CB" w:rsidRDefault="0072272C" w:rsidP="0072272C">
            <w:pPr>
              <w:pStyle w:val="TableParagraph"/>
              <w:spacing w:line="240" w:lineRule="auto"/>
            </w:pP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     5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7385" w:type="dxa"/>
          </w:tcPr>
          <w:p w:rsidR="0072272C" w:rsidRPr="00D332CB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Structured Query Language</w:t>
            </w:r>
          </w:p>
        </w:tc>
        <w:tc>
          <w:tcPr>
            <w:tcW w:w="995" w:type="dxa"/>
          </w:tcPr>
          <w:p w:rsidR="0072272C" w:rsidRPr="0060510F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  <w:tcBorders>
              <w:bottom w:val="single" w:sz="6" w:space="0" w:color="000000"/>
            </w:tcBorders>
          </w:tcPr>
          <w:p w:rsidR="0072272C" w:rsidRPr="00717F40" w:rsidRDefault="0072272C" w:rsidP="0072272C">
            <w:pPr>
              <w:pStyle w:val="TableParagraph"/>
              <w:spacing w:line="250" w:lineRule="exact"/>
              <w:ind w:left="11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7385" w:type="dxa"/>
            <w:tcBorders>
              <w:bottom w:val="single" w:sz="6" w:space="0" w:color="000000"/>
            </w:tcBorders>
          </w:tcPr>
          <w:p w:rsidR="0072272C" w:rsidRPr="00D332CB" w:rsidRDefault="0072272C" w:rsidP="0072272C">
            <w:pPr>
              <w:pStyle w:val="TableParagraph"/>
              <w:spacing w:line="250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JDBC</w:t>
            </w:r>
          </w:p>
        </w:tc>
        <w:tc>
          <w:tcPr>
            <w:tcW w:w="995" w:type="dxa"/>
            <w:tcBorders>
              <w:bottom w:val="single" w:sz="6" w:space="0" w:color="000000"/>
            </w:tcBorders>
          </w:tcPr>
          <w:p w:rsidR="0072272C" w:rsidRDefault="0072272C" w:rsidP="0072272C">
            <w:pPr>
              <w:pStyle w:val="TableParagraph"/>
              <w:spacing w:line="250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5</w:t>
            </w:r>
          </w:p>
        </w:tc>
      </w:tr>
      <w:tr w:rsidR="0072272C" w:rsidRPr="00717F40" w:rsidTr="00864F6E">
        <w:trPr>
          <w:trHeight w:val="101"/>
        </w:trPr>
        <w:tc>
          <w:tcPr>
            <w:tcW w:w="895" w:type="dxa"/>
            <w:tcBorders>
              <w:top w:val="single" w:sz="6" w:space="0" w:color="000000"/>
            </w:tcBorders>
          </w:tcPr>
          <w:p w:rsidR="0072272C" w:rsidRPr="00717F40" w:rsidRDefault="0072272C" w:rsidP="0072272C">
            <w:pPr>
              <w:pStyle w:val="TableParagraph"/>
              <w:spacing w:before="40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7385" w:type="dxa"/>
            <w:tcBorders>
              <w:top w:val="single" w:sz="6" w:space="0" w:color="000000"/>
            </w:tcBorders>
          </w:tcPr>
          <w:p w:rsidR="0072272C" w:rsidRPr="0060510F" w:rsidRDefault="0072272C" w:rsidP="0072272C">
            <w:pPr>
              <w:pStyle w:val="TableParagraph"/>
              <w:spacing w:before="40"/>
              <w:rPr>
                <w:rFonts w:asciiTheme="minorHAnsi" w:hAnsiTheme="minorHAnsi"/>
                <w:b/>
                <w:sz w:val="24"/>
                <w:szCs w:val="24"/>
              </w:rPr>
            </w:pP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Prepared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 v/s Callable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Statement, Meta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60510F">
              <w:rPr>
                <w:rFonts w:asciiTheme="minorHAnsi" w:hAnsiTheme="minorHAnsi"/>
                <w:b/>
                <w:sz w:val="24"/>
                <w:szCs w:val="24"/>
              </w:rPr>
              <w:t>Deta</w:t>
            </w:r>
          </w:p>
        </w:tc>
        <w:tc>
          <w:tcPr>
            <w:tcW w:w="995" w:type="dxa"/>
            <w:tcBorders>
              <w:top w:val="single" w:sz="6" w:space="0" w:color="000000"/>
            </w:tcBorders>
          </w:tcPr>
          <w:p w:rsidR="0072272C" w:rsidRPr="0060510F" w:rsidRDefault="0072272C" w:rsidP="0072272C">
            <w:pPr>
              <w:pStyle w:val="TableParagraph"/>
              <w:spacing w:before="40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HTML 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CSS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JavaScript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 xml:space="preserve">Web Application 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ind w:left="15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Servlet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1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7385" w:type="dxa"/>
          </w:tcPr>
          <w:p w:rsidR="0072272C" w:rsidRPr="004152AC" w:rsidRDefault="0072272C" w:rsidP="0072272C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Reading Input Parameter, ServletConfig, ServletContext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Servlet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4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7385" w:type="dxa"/>
          </w:tcPr>
          <w:p w:rsidR="0072272C" w:rsidRPr="004152AC" w:rsidRDefault="0072272C" w:rsidP="0072272C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Request Dispatcher</w:t>
            </w:r>
            <w:r>
              <w:rPr>
                <w:rFonts w:asciiTheme="minorHAnsi" w:hAnsiTheme="minorHAnsi"/>
                <w:b/>
                <w:sz w:val="24"/>
                <w:szCs w:val="24"/>
              </w:rPr>
              <w:t xml:space="preserve"> and Filter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Session Management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line="249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7385" w:type="dxa"/>
          </w:tcPr>
          <w:p w:rsidR="0072272C" w:rsidRPr="00717F40" w:rsidRDefault="0072272C" w:rsidP="0072272C">
            <w:pPr>
              <w:pStyle w:val="TableParagraph"/>
              <w:spacing w:line="249" w:lineRule="exact"/>
              <w:rPr>
                <w:rFonts w:asciiTheme="minorHAnsi" w:hAnsiTheme="minorHAnsi"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 Server Page(JSP)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line="249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6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JDBC in JSP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7385" w:type="dxa"/>
          </w:tcPr>
          <w:p w:rsidR="0072272C" w:rsidRPr="004152AC" w:rsidRDefault="0072272C" w:rsidP="0072272C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Java Bean class VS POJO class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7385" w:type="dxa"/>
          </w:tcPr>
          <w:p w:rsidR="0072272C" w:rsidRPr="004152AC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4152AC">
              <w:rPr>
                <w:rFonts w:asciiTheme="minorHAnsi" w:hAnsiTheme="minorHAnsi"/>
                <w:b/>
                <w:sz w:val="24"/>
                <w:szCs w:val="24"/>
              </w:rPr>
              <w:t>MVC with example (including File Uploading)</w:t>
            </w:r>
          </w:p>
        </w:tc>
        <w:tc>
          <w:tcPr>
            <w:tcW w:w="995" w:type="dxa"/>
          </w:tcPr>
          <w:p w:rsidR="0072272C" w:rsidRPr="004152AC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7385" w:type="dxa"/>
          </w:tcPr>
          <w:p w:rsidR="0072272C" w:rsidRPr="00840AE6" w:rsidRDefault="0072272C" w:rsidP="0072272C">
            <w:pPr>
              <w:pStyle w:val="TableParagraph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Session Handling and Cache Control</w:t>
            </w:r>
          </w:p>
        </w:tc>
        <w:tc>
          <w:tcPr>
            <w:tcW w:w="995" w:type="dxa"/>
          </w:tcPr>
          <w:p w:rsidR="0072272C" w:rsidRPr="00840AE6" w:rsidRDefault="0072272C" w:rsidP="0072272C">
            <w:pPr>
              <w:pStyle w:val="TableParagraph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 w:rsidRPr="00717F40">
              <w:rPr>
                <w:rFonts w:asciiTheme="minorHAnsi" w:hAnsiTheme="minorHAnsi"/>
                <w:sz w:val="24"/>
                <w:szCs w:val="24"/>
              </w:rPr>
              <w:t>2</w:t>
            </w: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7385" w:type="dxa"/>
          </w:tcPr>
          <w:p w:rsidR="0072272C" w:rsidRPr="00840AE6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JSON</w:t>
            </w:r>
          </w:p>
        </w:tc>
        <w:tc>
          <w:tcPr>
            <w:tcW w:w="995" w:type="dxa"/>
          </w:tcPr>
          <w:p w:rsidR="0072272C" w:rsidRPr="00840AE6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97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7385" w:type="dxa"/>
          </w:tcPr>
          <w:p w:rsidR="0072272C" w:rsidRPr="00840AE6" w:rsidRDefault="0072272C" w:rsidP="0072272C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Ajax</w:t>
            </w:r>
          </w:p>
        </w:tc>
        <w:tc>
          <w:tcPr>
            <w:tcW w:w="995" w:type="dxa"/>
          </w:tcPr>
          <w:p w:rsidR="0072272C" w:rsidRPr="00840AE6" w:rsidRDefault="0072272C" w:rsidP="0072272C">
            <w:pPr>
              <w:pStyle w:val="TableParagraph"/>
              <w:spacing w:before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97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28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7385" w:type="dxa"/>
          </w:tcPr>
          <w:p w:rsidR="0072272C" w:rsidRPr="00840AE6" w:rsidRDefault="0072272C" w:rsidP="0072272C">
            <w:pPr>
              <w:pStyle w:val="TableParagraph"/>
              <w:spacing w:before="28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Project Work</w:t>
            </w:r>
          </w:p>
        </w:tc>
        <w:tc>
          <w:tcPr>
            <w:tcW w:w="995" w:type="dxa"/>
          </w:tcPr>
          <w:p w:rsidR="0072272C" w:rsidRPr="00840AE6" w:rsidRDefault="0072272C" w:rsidP="0072272C">
            <w:pPr>
              <w:pStyle w:val="TableParagraph"/>
              <w:spacing w:before="28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--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2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7385" w:type="dxa"/>
          </w:tcPr>
          <w:p w:rsidR="0072272C" w:rsidRPr="00BA0159" w:rsidRDefault="0072272C" w:rsidP="0072272C">
            <w:pPr>
              <w:pStyle w:val="TableParagraph"/>
              <w:spacing w:before="42"/>
              <w:rPr>
                <w:rFonts w:asciiTheme="minorHAnsi" w:hAnsiTheme="minorHAnsi"/>
                <w:b/>
                <w:sz w:val="24"/>
                <w:szCs w:val="24"/>
              </w:rPr>
            </w:pPr>
            <w:r w:rsidRPr="00840AE6">
              <w:rPr>
                <w:rFonts w:asciiTheme="minorHAnsi" w:hAnsiTheme="minorHAnsi"/>
                <w:b/>
                <w:sz w:val="24"/>
                <w:szCs w:val="24"/>
              </w:rPr>
              <w:t>Struts</w:t>
            </w:r>
          </w:p>
        </w:tc>
        <w:tc>
          <w:tcPr>
            <w:tcW w:w="995" w:type="dxa"/>
          </w:tcPr>
          <w:p w:rsidR="0072272C" w:rsidRPr="00840AE6" w:rsidRDefault="0072272C" w:rsidP="0072272C">
            <w:pPr>
              <w:pStyle w:val="TableParagraph"/>
              <w:spacing w:before="42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3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37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7385" w:type="dxa"/>
          </w:tcPr>
          <w:p w:rsidR="0072272C" w:rsidRPr="004D4299" w:rsidRDefault="0072272C" w:rsidP="0072272C">
            <w:pPr>
              <w:pStyle w:val="TableParagraph"/>
              <w:spacing w:before="37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Model Driven, Preprable</w:t>
            </w:r>
          </w:p>
        </w:tc>
        <w:tc>
          <w:tcPr>
            <w:tcW w:w="995" w:type="dxa"/>
          </w:tcPr>
          <w:p w:rsidR="0072272C" w:rsidRPr="004D4299" w:rsidRDefault="0072272C" w:rsidP="0072272C">
            <w:pPr>
              <w:pStyle w:val="TableParagraph"/>
              <w:spacing w:before="37" w:line="257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2</w:t>
            </w:r>
          </w:p>
        </w:tc>
      </w:tr>
      <w:tr w:rsidR="0072272C" w:rsidRPr="00717F40" w:rsidTr="00864F6E">
        <w:trPr>
          <w:trHeight w:val="103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40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26</w:t>
            </w:r>
          </w:p>
        </w:tc>
        <w:tc>
          <w:tcPr>
            <w:tcW w:w="7385" w:type="dxa"/>
          </w:tcPr>
          <w:p w:rsidR="0072272C" w:rsidRPr="004D4299" w:rsidRDefault="0072272C" w:rsidP="0072272C">
            <w:pPr>
              <w:pStyle w:val="TableParagraph"/>
              <w:spacing w:before="40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JDBC Integration</w:t>
            </w:r>
          </w:p>
        </w:tc>
        <w:tc>
          <w:tcPr>
            <w:tcW w:w="995" w:type="dxa"/>
          </w:tcPr>
          <w:p w:rsidR="0072272C" w:rsidRPr="004D4299" w:rsidRDefault="0072272C" w:rsidP="0072272C">
            <w:pPr>
              <w:pStyle w:val="TableParagraph"/>
              <w:spacing w:before="40" w:line="257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  <w:tr w:rsidR="0072272C" w:rsidRPr="00717F40" w:rsidTr="00864F6E">
        <w:trPr>
          <w:trHeight w:val="102"/>
        </w:trPr>
        <w:tc>
          <w:tcPr>
            <w:tcW w:w="895" w:type="dxa"/>
          </w:tcPr>
          <w:p w:rsidR="0072272C" w:rsidRPr="00717F40" w:rsidRDefault="0072272C" w:rsidP="0072272C">
            <w:pPr>
              <w:pStyle w:val="TableParagraph"/>
              <w:spacing w:before="37" w:line="257" w:lineRule="exact"/>
              <w:ind w:left="85" w:right="76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7385" w:type="dxa"/>
          </w:tcPr>
          <w:p w:rsidR="0072272C" w:rsidRPr="004D4299" w:rsidRDefault="0072272C" w:rsidP="0072272C">
            <w:pPr>
              <w:pStyle w:val="TableParagraph"/>
              <w:spacing w:before="37" w:line="257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4D4299">
              <w:rPr>
                <w:rFonts w:asciiTheme="minorHAnsi" w:hAnsiTheme="minorHAnsi"/>
                <w:b/>
                <w:sz w:val="24"/>
                <w:szCs w:val="24"/>
              </w:rPr>
              <w:t>Email Sending</w:t>
            </w:r>
          </w:p>
        </w:tc>
        <w:tc>
          <w:tcPr>
            <w:tcW w:w="995" w:type="dxa"/>
          </w:tcPr>
          <w:p w:rsidR="0072272C" w:rsidRPr="004D4299" w:rsidRDefault="0072272C" w:rsidP="0072272C">
            <w:pPr>
              <w:pStyle w:val="TableParagraph"/>
              <w:spacing w:before="37" w:line="257" w:lineRule="exact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1</w:t>
            </w:r>
          </w:p>
        </w:tc>
      </w:tr>
    </w:tbl>
    <w:p w:rsidR="0072272C" w:rsidRPr="00717F40" w:rsidRDefault="0072272C" w:rsidP="0072272C">
      <w:pPr>
        <w:rPr>
          <w:sz w:val="24"/>
          <w:szCs w:val="24"/>
        </w:rPr>
      </w:pPr>
    </w:p>
    <w:p w:rsidR="0072272C" w:rsidRPr="00717F40" w:rsidRDefault="0072272C" w:rsidP="0072272C">
      <w:pPr>
        <w:rPr>
          <w:sz w:val="24"/>
          <w:szCs w:val="24"/>
        </w:rPr>
      </w:pPr>
    </w:p>
    <w:p w:rsidR="0072272C" w:rsidRDefault="0072272C" w:rsidP="001F58D6">
      <w:pPr>
        <w:pStyle w:val="ListParagraph"/>
        <w:ind w:left="360"/>
        <w:jc w:val="center"/>
        <w:rPr>
          <w:rFonts w:asciiTheme="minorHAnsi" w:hAnsiTheme="minorHAnsi"/>
          <w:b/>
          <w:bCs/>
          <w:sz w:val="24"/>
          <w:szCs w:val="24"/>
        </w:rPr>
      </w:pPr>
    </w:p>
    <w:sectPr w:rsidR="0072272C" w:rsidSect="00030E62">
      <w:headerReference w:type="even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869" w:rsidRPr="00627AB8" w:rsidRDefault="00136869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endnote>
  <w:endnote w:type="continuationSeparator" w:id="1">
    <w:p w:rsidR="00136869" w:rsidRPr="00627AB8" w:rsidRDefault="00136869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869" w:rsidRPr="00627AB8" w:rsidRDefault="00136869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separator/>
      </w:r>
    </w:p>
  </w:footnote>
  <w:footnote w:type="continuationSeparator" w:id="1">
    <w:p w:rsidR="00136869" w:rsidRPr="00627AB8" w:rsidRDefault="00136869" w:rsidP="00627AB8">
      <w:pPr>
        <w:pStyle w:val="ListParagraph"/>
        <w:spacing w:after="0" w:line="240" w:lineRule="auto"/>
        <w:rPr>
          <w:rFonts w:asciiTheme="minorHAnsi" w:eastAsiaTheme="minorEastAsia" w:hAnsiTheme="minorHAnsi" w:cstheme="minorBidi"/>
          <w:szCs w:val="22"/>
          <w:lang w:val="en-IN" w:eastAsia="en-IN" w:bidi="ar-S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2183"/>
      <w:gridCol w:w="5061"/>
      <w:gridCol w:w="1998"/>
    </w:tblGrid>
    <w:tr w:rsidR="0044591D" w:rsidRPr="00CB4424" w:rsidTr="00B52546">
      <w:trPr>
        <w:trHeight w:val="564"/>
      </w:trPr>
      <w:tc>
        <w:tcPr>
          <w:tcW w:w="2235" w:type="dxa"/>
          <w:vMerge w:val="restart"/>
        </w:tcPr>
        <w:p w:rsidR="0044591D" w:rsidRPr="00CB4424" w:rsidRDefault="00E11D6B" w:rsidP="00B52546">
          <w:pPr>
            <w:pStyle w:val="Header"/>
          </w:pPr>
          <w:r w:rsidRPr="00CB4424">
            <w:object w:dxaOrig="6990" w:dyaOrig="55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7pt;height:63.35pt" o:ole="">
                <v:imagedata r:id="rId1" o:title=""/>
              </v:shape>
              <o:OLEObject Type="Embed" ProgID="PBrush" ShapeID="_x0000_i1025" DrawAspect="Content" ObjectID="_1649717637" r:id="rId2"/>
            </w:object>
          </w:r>
        </w:p>
      </w:tc>
      <w:tc>
        <w:tcPr>
          <w:tcW w:w="5528" w:type="dxa"/>
          <w:vMerge w:val="restart"/>
          <w:vAlign w:val="center"/>
        </w:tcPr>
        <w:p w:rsidR="0044591D" w:rsidRPr="00CB4424" w:rsidRDefault="00136869" w:rsidP="00B52546">
          <w:pPr>
            <w:pStyle w:val="Header"/>
            <w:jc w:val="center"/>
          </w:pPr>
        </w:p>
        <w:p w:rsidR="0044591D" w:rsidRPr="00CB4424" w:rsidRDefault="00E11D6B" w:rsidP="00B52546">
          <w:pPr>
            <w:jc w:val="center"/>
            <w:rPr>
              <w:b/>
            </w:rPr>
          </w:pPr>
          <w:r w:rsidRPr="00CB4424">
            <w:rPr>
              <w:b/>
            </w:rPr>
            <w:t>SCHEDULE OF INSTRUCTIONS</w:t>
          </w:r>
        </w:p>
        <w:p w:rsidR="0044591D" w:rsidRPr="00CB4424" w:rsidRDefault="00136869" w:rsidP="00B52546">
          <w:pPr>
            <w:jc w:val="center"/>
            <w:rPr>
              <w:b/>
            </w:rPr>
          </w:pPr>
        </w:p>
      </w:tc>
      <w:tc>
        <w:tcPr>
          <w:tcW w:w="2141" w:type="dxa"/>
          <w:vAlign w:val="center"/>
        </w:tcPr>
        <w:p w:rsidR="0044591D" w:rsidRPr="00CB4424" w:rsidRDefault="00E11D6B" w:rsidP="00B52546">
          <w:pPr>
            <w:pStyle w:val="Header"/>
          </w:pPr>
          <w:r w:rsidRPr="00CB4424">
            <w:t>YEAR: 2016-17</w:t>
          </w:r>
        </w:p>
      </w:tc>
    </w:tr>
    <w:tr w:rsidR="0044591D" w:rsidRPr="00CB4424" w:rsidTr="00B52546">
      <w:tc>
        <w:tcPr>
          <w:tcW w:w="2235" w:type="dxa"/>
          <w:vMerge/>
        </w:tcPr>
        <w:p w:rsidR="0044591D" w:rsidRPr="00CB4424" w:rsidRDefault="00136869" w:rsidP="00B52546">
          <w:pPr>
            <w:pStyle w:val="Header"/>
          </w:pPr>
        </w:p>
      </w:tc>
      <w:tc>
        <w:tcPr>
          <w:tcW w:w="5528" w:type="dxa"/>
          <w:vMerge/>
        </w:tcPr>
        <w:p w:rsidR="0044591D" w:rsidRPr="00CB4424" w:rsidRDefault="00136869" w:rsidP="00B52546">
          <w:pPr>
            <w:pStyle w:val="Header"/>
          </w:pPr>
        </w:p>
      </w:tc>
      <w:tc>
        <w:tcPr>
          <w:tcW w:w="2141" w:type="dxa"/>
          <w:vAlign w:val="center"/>
        </w:tcPr>
        <w:p w:rsidR="0044591D" w:rsidRPr="00CB4424" w:rsidRDefault="00E11D6B" w:rsidP="00B52546">
          <w:pPr>
            <w:pStyle w:val="Header"/>
          </w:pPr>
          <w:r w:rsidRPr="00CB4424">
            <w:rPr>
              <w:b/>
              <w:bCs/>
            </w:rPr>
            <w:t>SEM</w:t>
          </w:r>
          <w:r w:rsidRPr="00CB4424">
            <w:rPr>
              <w:bCs/>
            </w:rPr>
            <w:t>:</w:t>
          </w:r>
          <w:r w:rsidRPr="00CB4424">
            <w:t xml:space="preserve"> </w:t>
          </w:r>
          <w:r w:rsidRPr="00CB4424">
            <w:rPr>
              <w:b/>
            </w:rPr>
            <w:t>ODD</w:t>
          </w:r>
        </w:p>
      </w:tc>
    </w:tr>
  </w:tbl>
  <w:p w:rsidR="0044591D" w:rsidRDefault="001368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91D" w:rsidRDefault="00136869" w:rsidP="00CB44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0F53529"/>
    <w:multiLevelType w:val="hybridMultilevel"/>
    <w:tmpl w:val="224E566E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115C2943"/>
    <w:multiLevelType w:val="hybridMultilevel"/>
    <w:tmpl w:val="745C8F04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212D7C1B"/>
    <w:multiLevelType w:val="hybridMultilevel"/>
    <w:tmpl w:val="D8582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D1244"/>
    <w:multiLevelType w:val="hybridMultilevel"/>
    <w:tmpl w:val="D1842DE8"/>
    <w:lvl w:ilvl="0" w:tplc="04090003">
      <w:start w:val="1"/>
      <w:numFmt w:val="bullet"/>
      <w:lvlText w:val="o"/>
      <w:lvlJc w:val="left"/>
      <w:pPr>
        <w:ind w:left="8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7">
    <w:nsid w:val="33EC2877"/>
    <w:multiLevelType w:val="hybridMultilevel"/>
    <w:tmpl w:val="52700D84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50BC7FDF"/>
    <w:multiLevelType w:val="hybridMultilevel"/>
    <w:tmpl w:val="CFA46B10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52246A84"/>
    <w:multiLevelType w:val="hybridMultilevel"/>
    <w:tmpl w:val="344CA3A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0">
    <w:nsid w:val="689A2F2E"/>
    <w:multiLevelType w:val="hybridMultilevel"/>
    <w:tmpl w:val="45AC528C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>
    <w:nsid w:val="6A0C11AA"/>
    <w:multiLevelType w:val="hybridMultilevel"/>
    <w:tmpl w:val="D71AB186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2">
    <w:nsid w:val="6BBB2860"/>
    <w:multiLevelType w:val="hybridMultilevel"/>
    <w:tmpl w:val="EF18EFE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3">
    <w:nsid w:val="77C100FE"/>
    <w:multiLevelType w:val="hybridMultilevel"/>
    <w:tmpl w:val="7F5EDBB2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4">
    <w:nsid w:val="7D60136C"/>
    <w:multiLevelType w:val="hybridMultilevel"/>
    <w:tmpl w:val="B99C0C68"/>
    <w:lvl w:ilvl="0" w:tplc="0409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5"/>
  </w:num>
  <w:num w:numId="5">
    <w:abstractNumId w:val="8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12"/>
  </w:num>
  <w:num w:numId="11">
    <w:abstractNumId w:val="4"/>
  </w:num>
  <w:num w:numId="12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6200"/>
    <w:rsid w:val="000225C0"/>
    <w:rsid w:val="000225C4"/>
    <w:rsid w:val="00030E62"/>
    <w:rsid w:val="0003241C"/>
    <w:rsid w:val="00042F5D"/>
    <w:rsid w:val="000521EA"/>
    <w:rsid w:val="000523CC"/>
    <w:rsid w:val="00056F42"/>
    <w:rsid w:val="000600C4"/>
    <w:rsid w:val="00084DEE"/>
    <w:rsid w:val="000E0FA0"/>
    <w:rsid w:val="00104BAE"/>
    <w:rsid w:val="0012518A"/>
    <w:rsid w:val="00136869"/>
    <w:rsid w:val="0014457B"/>
    <w:rsid w:val="001628D1"/>
    <w:rsid w:val="00172E56"/>
    <w:rsid w:val="001D1689"/>
    <w:rsid w:val="001F58D6"/>
    <w:rsid w:val="0020458C"/>
    <w:rsid w:val="002124BD"/>
    <w:rsid w:val="00256BB3"/>
    <w:rsid w:val="00272829"/>
    <w:rsid w:val="002A6FD5"/>
    <w:rsid w:val="002C67A6"/>
    <w:rsid w:val="00325737"/>
    <w:rsid w:val="00327A81"/>
    <w:rsid w:val="0033367B"/>
    <w:rsid w:val="00356BB1"/>
    <w:rsid w:val="00361351"/>
    <w:rsid w:val="00381619"/>
    <w:rsid w:val="00390353"/>
    <w:rsid w:val="003907CB"/>
    <w:rsid w:val="00395CDB"/>
    <w:rsid w:val="003F4628"/>
    <w:rsid w:val="004004F1"/>
    <w:rsid w:val="0041461D"/>
    <w:rsid w:val="00450BB8"/>
    <w:rsid w:val="00452893"/>
    <w:rsid w:val="00464348"/>
    <w:rsid w:val="00475263"/>
    <w:rsid w:val="004B2A1C"/>
    <w:rsid w:val="004C1319"/>
    <w:rsid w:val="004C6DC2"/>
    <w:rsid w:val="0052018C"/>
    <w:rsid w:val="00537A25"/>
    <w:rsid w:val="00553E9C"/>
    <w:rsid w:val="00565E7D"/>
    <w:rsid w:val="00567EFC"/>
    <w:rsid w:val="005A17B5"/>
    <w:rsid w:val="005C4127"/>
    <w:rsid w:val="00627AB8"/>
    <w:rsid w:val="00640CB9"/>
    <w:rsid w:val="00657ABD"/>
    <w:rsid w:val="00665B9E"/>
    <w:rsid w:val="0067614D"/>
    <w:rsid w:val="00686403"/>
    <w:rsid w:val="006959D0"/>
    <w:rsid w:val="006A4359"/>
    <w:rsid w:val="006D0F5E"/>
    <w:rsid w:val="006E00C6"/>
    <w:rsid w:val="006E153D"/>
    <w:rsid w:val="0072272C"/>
    <w:rsid w:val="00756A04"/>
    <w:rsid w:val="00770F47"/>
    <w:rsid w:val="007A7E3E"/>
    <w:rsid w:val="007C76E9"/>
    <w:rsid w:val="007D45A6"/>
    <w:rsid w:val="007F077E"/>
    <w:rsid w:val="008220BE"/>
    <w:rsid w:val="008312B1"/>
    <w:rsid w:val="00832028"/>
    <w:rsid w:val="0084162A"/>
    <w:rsid w:val="00864F6E"/>
    <w:rsid w:val="008710AB"/>
    <w:rsid w:val="008B5B12"/>
    <w:rsid w:val="008C6157"/>
    <w:rsid w:val="008E4956"/>
    <w:rsid w:val="008F3FEB"/>
    <w:rsid w:val="008F5AD6"/>
    <w:rsid w:val="009051FE"/>
    <w:rsid w:val="009208D9"/>
    <w:rsid w:val="00926A88"/>
    <w:rsid w:val="00962B97"/>
    <w:rsid w:val="0097166B"/>
    <w:rsid w:val="009E2917"/>
    <w:rsid w:val="00A333B6"/>
    <w:rsid w:val="00A36160"/>
    <w:rsid w:val="00A54EEE"/>
    <w:rsid w:val="00A56AAD"/>
    <w:rsid w:val="00A61A1B"/>
    <w:rsid w:val="00A753EB"/>
    <w:rsid w:val="00AA4412"/>
    <w:rsid w:val="00AC6C07"/>
    <w:rsid w:val="00AD6200"/>
    <w:rsid w:val="00B0693E"/>
    <w:rsid w:val="00B30810"/>
    <w:rsid w:val="00B63DA5"/>
    <w:rsid w:val="00B704DA"/>
    <w:rsid w:val="00B74F65"/>
    <w:rsid w:val="00B976C6"/>
    <w:rsid w:val="00BC21E4"/>
    <w:rsid w:val="00BD46DD"/>
    <w:rsid w:val="00BD4CD4"/>
    <w:rsid w:val="00BE424F"/>
    <w:rsid w:val="00C0574F"/>
    <w:rsid w:val="00C23B81"/>
    <w:rsid w:val="00C37E6E"/>
    <w:rsid w:val="00C749A8"/>
    <w:rsid w:val="00C91D0C"/>
    <w:rsid w:val="00D23C38"/>
    <w:rsid w:val="00D35BF0"/>
    <w:rsid w:val="00D469E1"/>
    <w:rsid w:val="00D761FE"/>
    <w:rsid w:val="00D85AC9"/>
    <w:rsid w:val="00DF247F"/>
    <w:rsid w:val="00DF4EA3"/>
    <w:rsid w:val="00E11436"/>
    <w:rsid w:val="00E11D6B"/>
    <w:rsid w:val="00E43C3C"/>
    <w:rsid w:val="00E84C08"/>
    <w:rsid w:val="00E93884"/>
    <w:rsid w:val="00EA3EF8"/>
    <w:rsid w:val="00EC1104"/>
    <w:rsid w:val="00ED2E26"/>
    <w:rsid w:val="00ED7B41"/>
    <w:rsid w:val="00EE63F4"/>
    <w:rsid w:val="00F70DB4"/>
    <w:rsid w:val="00FA2741"/>
    <w:rsid w:val="00FC46D2"/>
    <w:rsid w:val="00FF1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1FE"/>
  </w:style>
  <w:style w:type="paragraph" w:styleId="Heading1">
    <w:name w:val="heading 1"/>
    <w:basedOn w:val="Normal"/>
    <w:next w:val="Normal"/>
    <w:link w:val="Heading1Char"/>
    <w:qFormat/>
    <w:rsid w:val="00F70D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0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DB4"/>
    <w:pPr>
      <w:ind w:left="720"/>
      <w:contextualSpacing/>
    </w:pPr>
    <w:rPr>
      <w:rFonts w:ascii="Calibri" w:eastAsia="SimSun" w:hAnsi="Calibri" w:cs="Mangal"/>
      <w:szCs w:val="20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F70DB4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70DB4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F70D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F70DB4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028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381619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381619"/>
    <w:rPr>
      <w:rFonts w:ascii="Calibri" w:eastAsia="SimSun" w:hAnsi="Calibri" w:cs="Mangal"/>
      <w:szCs w:val="20"/>
      <w:lang w:val="en-US" w:eastAsia="zh-CN" w:bidi="hi-IN"/>
    </w:rPr>
  </w:style>
  <w:style w:type="character" w:styleId="HTMLCite">
    <w:name w:val="HTML Cite"/>
    <w:basedOn w:val="DefaultParagraphFont"/>
    <w:uiPriority w:val="99"/>
    <w:rsid w:val="00A54EEE"/>
    <w:rPr>
      <w:i/>
      <w:iCs/>
    </w:rPr>
  </w:style>
  <w:style w:type="paragraph" w:customStyle="1" w:styleId="Default">
    <w:name w:val="Default"/>
    <w:rsid w:val="003613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5E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627AB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27AB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27AB8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710A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0E0FA0"/>
    <w:pPr>
      <w:widowControl w:val="0"/>
      <w:autoSpaceDE w:val="0"/>
      <w:autoSpaceDN w:val="0"/>
      <w:spacing w:after="0" w:line="323" w:lineRule="exact"/>
      <w:ind w:left="107"/>
    </w:pPr>
    <w:rPr>
      <w:rFonts w:ascii="Calibri" w:eastAsia="Calibri" w:hAnsi="Calibri" w:cs="Calibr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1F58D6"/>
    <w:pPr>
      <w:widowControl w:val="0"/>
      <w:autoSpaceDE w:val="0"/>
      <w:autoSpaceDN w:val="0"/>
      <w:spacing w:before="20" w:after="0" w:line="240" w:lineRule="auto"/>
      <w:ind w:left="4741" w:right="4745"/>
      <w:jc w:val="center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F58D6"/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customStyle="1" w:styleId="TableContents">
    <w:name w:val="Table Contents"/>
    <w:basedOn w:val="Normal"/>
    <w:rsid w:val="00657ABD"/>
    <w:pPr>
      <w:widowControl w:val="0"/>
      <w:suppressLineNumbers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19D97CF-D11B-41D5-BA89-684D5A8E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kotharigaurav</cp:lastModifiedBy>
  <cp:revision>45</cp:revision>
  <dcterms:created xsi:type="dcterms:W3CDTF">2020-04-24T18:32:00Z</dcterms:created>
  <dcterms:modified xsi:type="dcterms:W3CDTF">2020-04-29T20:37:00Z</dcterms:modified>
</cp:coreProperties>
</file>