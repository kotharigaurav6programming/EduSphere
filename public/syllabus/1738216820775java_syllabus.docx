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48E73" w14:textId="77777777" w:rsidR="001F58D6" w:rsidRPr="001F58D6" w:rsidRDefault="001F58D6" w:rsidP="001F58D6">
      <w:pPr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 xml:space="preserve">CONTENT OF </w:t>
      </w:r>
      <w:r>
        <w:rPr>
          <w:rFonts w:cs="Times New Roman"/>
          <w:b/>
          <w:sz w:val="24"/>
          <w:szCs w:val="24"/>
        </w:rPr>
        <w:t>JAVA</w:t>
      </w:r>
      <w:r w:rsidRPr="00356BB1">
        <w:rPr>
          <w:rFonts w:cs="Times New Roman"/>
          <w:b/>
          <w:sz w:val="24"/>
          <w:szCs w:val="24"/>
        </w:rPr>
        <w:t xml:space="preserve"> LANGUAGE</w:t>
      </w:r>
      <w:r w:rsidRPr="00356BB1">
        <w:rPr>
          <w:b/>
          <w:sz w:val="24"/>
          <w:szCs w:val="24"/>
        </w:rPr>
        <w:t xml:space="preserve"> TRAINING COURSE</w:t>
      </w:r>
    </w:p>
    <w:tbl>
      <w:tblPr>
        <w:tblpPr w:leftFromText="180" w:rightFromText="180" w:vertAnchor="text" w:horzAnchor="margin" w:tblpXSpec="center" w:tblpY="330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8776"/>
      </w:tblGrid>
      <w:tr w:rsidR="001F58D6" w:rsidRPr="00C10B49" w14:paraId="62701495" w14:textId="77777777" w:rsidTr="001F58D6">
        <w:trPr>
          <w:trHeight w:val="342"/>
        </w:trPr>
        <w:tc>
          <w:tcPr>
            <w:tcW w:w="854" w:type="dxa"/>
          </w:tcPr>
          <w:p w14:paraId="0D8999C9" w14:textId="77777777" w:rsidR="001F58D6" w:rsidRPr="00C10B49" w:rsidRDefault="001F58D6" w:rsidP="001F58D6">
            <w:pPr>
              <w:pStyle w:val="TableParagraph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</w:t>
            </w:r>
          </w:p>
        </w:tc>
        <w:tc>
          <w:tcPr>
            <w:tcW w:w="8776" w:type="dxa"/>
          </w:tcPr>
          <w:p w14:paraId="72DD7CD9" w14:textId="77777777" w:rsidR="001F58D6" w:rsidRPr="00C10B49" w:rsidRDefault="001F58D6" w:rsidP="001F58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10B49">
              <w:rPr>
                <w:b/>
                <w:sz w:val="24"/>
                <w:szCs w:val="24"/>
              </w:rPr>
              <w:t xml:space="preserve"> Introduction to Programming Languages</w:t>
            </w:r>
          </w:p>
          <w:p w14:paraId="360B7FF4" w14:textId="77777777" w:rsidR="001F58D6" w:rsidRPr="00C10B49" w:rsidRDefault="001F58D6" w:rsidP="001F58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Low Level Language</w:t>
            </w:r>
          </w:p>
          <w:p w14:paraId="72387580" w14:textId="77777777" w:rsidR="001F58D6" w:rsidRPr="00C10B49" w:rsidRDefault="001F58D6" w:rsidP="001F58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Assembly Language</w:t>
            </w:r>
          </w:p>
          <w:p w14:paraId="7B00A2BD" w14:textId="77777777" w:rsidR="001F58D6" w:rsidRPr="00C10B49" w:rsidRDefault="001F58D6" w:rsidP="001F58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High Level Language</w:t>
            </w:r>
          </w:p>
        </w:tc>
      </w:tr>
      <w:tr w:rsidR="001F58D6" w:rsidRPr="00C10B49" w14:paraId="3866F538" w14:textId="77777777" w:rsidTr="001F58D6">
        <w:trPr>
          <w:trHeight w:val="342"/>
        </w:trPr>
        <w:tc>
          <w:tcPr>
            <w:tcW w:w="854" w:type="dxa"/>
          </w:tcPr>
          <w:p w14:paraId="00D295F0" w14:textId="77777777" w:rsidR="001F58D6" w:rsidRPr="00C10B49" w:rsidRDefault="001F58D6" w:rsidP="001F58D6">
            <w:pPr>
              <w:pStyle w:val="TableParagraph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</w:t>
            </w:r>
          </w:p>
        </w:tc>
        <w:tc>
          <w:tcPr>
            <w:tcW w:w="8776" w:type="dxa"/>
          </w:tcPr>
          <w:p w14:paraId="29CECAB1" w14:textId="77777777" w:rsidR="001F58D6" w:rsidRPr="00C10B49" w:rsidRDefault="001F58D6" w:rsidP="001F58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10B49">
              <w:rPr>
                <w:b/>
                <w:sz w:val="24"/>
                <w:szCs w:val="24"/>
              </w:rPr>
              <w:t xml:space="preserve"> Introduction of Java</w:t>
            </w:r>
          </w:p>
          <w:p w14:paraId="7D42AC1C" w14:textId="77777777" w:rsidR="001F58D6" w:rsidRPr="00C10B49" w:rsidRDefault="001F58D6" w:rsidP="001F58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 xml:space="preserve">Why Java  </w:t>
            </w:r>
          </w:p>
          <w:p w14:paraId="01D1A247" w14:textId="77777777" w:rsidR="001F58D6" w:rsidRPr="00C10B49" w:rsidRDefault="001F58D6" w:rsidP="001F58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Features Of Java</w:t>
            </w:r>
          </w:p>
          <w:p w14:paraId="624B2F78" w14:textId="77777777" w:rsidR="001F58D6" w:rsidRPr="00C10B49" w:rsidRDefault="001F58D6" w:rsidP="001F58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Tokens</w:t>
            </w:r>
          </w:p>
          <w:p w14:paraId="7968F8D7" w14:textId="77777777" w:rsidR="001F58D6" w:rsidRPr="00C10B49" w:rsidRDefault="001F58D6" w:rsidP="001F58D6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Constant</w:t>
            </w:r>
          </w:p>
          <w:p w14:paraId="4B1F56AD" w14:textId="77777777" w:rsidR="001F58D6" w:rsidRPr="00C10B49" w:rsidRDefault="001F58D6" w:rsidP="001F58D6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Variable</w:t>
            </w:r>
          </w:p>
          <w:p w14:paraId="0C4D0D62" w14:textId="77777777" w:rsidR="001F58D6" w:rsidRPr="00C10B49" w:rsidRDefault="001F58D6" w:rsidP="001F58D6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Keyword</w:t>
            </w:r>
          </w:p>
          <w:p w14:paraId="0307169D" w14:textId="77777777" w:rsidR="001F58D6" w:rsidRPr="00C10B49" w:rsidRDefault="001F58D6" w:rsidP="001F58D6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Identifier</w:t>
            </w:r>
          </w:p>
          <w:p w14:paraId="41FB2661" w14:textId="77777777" w:rsidR="001F58D6" w:rsidRPr="00C10B49" w:rsidRDefault="001F58D6" w:rsidP="001F58D6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Separators</w:t>
            </w:r>
          </w:p>
          <w:p w14:paraId="5AFC2A8F" w14:textId="77777777" w:rsidR="001F58D6" w:rsidRPr="00C10B49" w:rsidRDefault="001F58D6" w:rsidP="001F58D6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Operators</w:t>
            </w:r>
          </w:p>
          <w:p w14:paraId="16F9A032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Assignment Operator</w:t>
            </w:r>
          </w:p>
          <w:p w14:paraId="01835564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Arithmetic Operator</w:t>
            </w:r>
          </w:p>
          <w:p w14:paraId="266F8BC9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Shorthand Operator</w:t>
            </w:r>
          </w:p>
          <w:p w14:paraId="2052692D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Relational Operator</w:t>
            </w:r>
          </w:p>
          <w:p w14:paraId="1499A972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Conditional Operator</w:t>
            </w:r>
          </w:p>
          <w:p w14:paraId="66063E2F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Logical Operator</w:t>
            </w:r>
          </w:p>
          <w:p w14:paraId="188C8960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Bitwise Operator</w:t>
            </w:r>
          </w:p>
          <w:p w14:paraId="627EE012" w14:textId="77777777" w:rsidR="001F58D6" w:rsidRPr="00C10B49" w:rsidRDefault="001F58D6" w:rsidP="001F58D6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Increment | Decrement Operator</w:t>
            </w:r>
          </w:p>
        </w:tc>
      </w:tr>
      <w:tr w:rsidR="001F58D6" w:rsidRPr="00C10B49" w14:paraId="3DFB996C" w14:textId="77777777" w:rsidTr="001F58D6">
        <w:trPr>
          <w:trHeight w:val="340"/>
        </w:trPr>
        <w:tc>
          <w:tcPr>
            <w:tcW w:w="854" w:type="dxa"/>
          </w:tcPr>
          <w:p w14:paraId="60DA47A6" w14:textId="77777777" w:rsidR="001F58D6" w:rsidRPr="00C10B49" w:rsidRDefault="001F58D6" w:rsidP="001F58D6">
            <w:pPr>
              <w:pStyle w:val="TableParagraph"/>
              <w:spacing w:line="320" w:lineRule="exact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3</w:t>
            </w:r>
          </w:p>
        </w:tc>
        <w:tc>
          <w:tcPr>
            <w:tcW w:w="8776" w:type="dxa"/>
          </w:tcPr>
          <w:p w14:paraId="30FB9122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Java Data type</w:t>
            </w:r>
          </w:p>
        </w:tc>
      </w:tr>
      <w:tr w:rsidR="001F58D6" w:rsidRPr="00C10B49" w14:paraId="23E47FF2" w14:textId="77777777" w:rsidTr="001F58D6">
        <w:trPr>
          <w:trHeight w:val="342"/>
        </w:trPr>
        <w:tc>
          <w:tcPr>
            <w:tcW w:w="854" w:type="dxa"/>
          </w:tcPr>
          <w:p w14:paraId="7839966D" w14:textId="77777777" w:rsidR="001F58D6" w:rsidRPr="00C10B49" w:rsidRDefault="001F58D6" w:rsidP="001F58D6">
            <w:pPr>
              <w:pStyle w:val="TableParagraph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4</w:t>
            </w:r>
          </w:p>
        </w:tc>
        <w:tc>
          <w:tcPr>
            <w:tcW w:w="8776" w:type="dxa"/>
          </w:tcPr>
          <w:p w14:paraId="544CDDC4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JDK, JRE, JVM</w:t>
            </w:r>
          </w:p>
        </w:tc>
      </w:tr>
      <w:tr w:rsidR="001F58D6" w:rsidRPr="00C10B49" w14:paraId="737D5858" w14:textId="77777777" w:rsidTr="001F58D6">
        <w:trPr>
          <w:trHeight w:val="340"/>
        </w:trPr>
        <w:tc>
          <w:tcPr>
            <w:tcW w:w="854" w:type="dxa"/>
          </w:tcPr>
          <w:p w14:paraId="100D354B" w14:textId="77777777" w:rsidR="001F58D6" w:rsidRPr="00C10B49" w:rsidRDefault="001F58D6" w:rsidP="001F58D6">
            <w:pPr>
              <w:pStyle w:val="TableParagraph"/>
              <w:spacing w:line="320" w:lineRule="exact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5</w:t>
            </w:r>
          </w:p>
        </w:tc>
        <w:tc>
          <w:tcPr>
            <w:tcW w:w="8776" w:type="dxa"/>
          </w:tcPr>
          <w:p w14:paraId="65C23192" w14:textId="77777777" w:rsidR="001F58D6" w:rsidRPr="00C10B49" w:rsidRDefault="001F58D6" w:rsidP="001F58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10B49">
              <w:rPr>
                <w:b/>
                <w:sz w:val="24"/>
                <w:szCs w:val="24"/>
              </w:rPr>
              <w:t>Structure of Java program</w:t>
            </w:r>
          </w:p>
          <w:p w14:paraId="65F49823" w14:textId="77777777" w:rsidR="001F58D6" w:rsidRPr="00C10B49" w:rsidRDefault="001F58D6" w:rsidP="001F58D6">
            <w:pPr>
              <w:pStyle w:val="TableParagraph"/>
              <w:numPr>
                <w:ilvl w:val="0"/>
                <w:numId w:val="34"/>
              </w:num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Compilation Process and Execution of Java program.</w:t>
            </w:r>
          </w:p>
        </w:tc>
      </w:tr>
      <w:tr w:rsidR="001F58D6" w:rsidRPr="00C10B49" w14:paraId="53F904EA" w14:textId="77777777" w:rsidTr="001F58D6">
        <w:trPr>
          <w:trHeight w:val="342"/>
        </w:trPr>
        <w:tc>
          <w:tcPr>
            <w:tcW w:w="854" w:type="dxa"/>
          </w:tcPr>
          <w:p w14:paraId="2AB31BCF" w14:textId="77777777" w:rsidR="001F58D6" w:rsidRPr="00C10B49" w:rsidRDefault="001F58D6" w:rsidP="001F58D6">
            <w:pPr>
              <w:pStyle w:val="TableParagraph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6</w:t>
            </w:r>
          </w:p>
        </w:tc>
        <w:tc>
          <w:tcPr>
            <w:tcW w:w="8776" w:type="dxa"/>
          </w:tcPr>
          <w:p w14:paraId="343EA725" w14:textId="77777777" w:rsidR="001F58D6" w:rsidRPr="00C10B49" w:rsidRDefault="001F58D6" w:rsidP="001F58D6">
            <w:pPr>
              <w:pStyle w:val="TableParagraph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Basic Formula Implementation Java Programs</w:t>
            </w:r>
          </w:p>
          <w:p w14:paraId="629F1333" w14:textId="77777777" w:rsidR="001F58D6" w:rsidRPr="00C10B49" w:rsidRDefault="001F58D6" w:rsidP="001F58D6">
            <w:pPr>
              <w:pStyle w:val="TableParagraph"/>
              <w:numPr>
                <w:ilvl w:val="0"/>
                <w:numId w:val="34"/>
              </w:num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Primitive Casting</w:t>
            </w:r>
          </w:p>
          <w:p w14:paraId="0BB086CA" w14:textId="77777777" w:rsidR="001F58D6" w:rsidRPr="00C10B49" w:rsidRDefault="001F58D6" w:rsidP="001F58D6">
            <w:pPr>
              <w:pStyle w:val="TableParagraph"/>
              <w:numPr>
                <w:ilvl w:val="0"/>
                <w:numId w:val="34"/>
              </w:num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Scanner Class</w:t>
            </w:r>
          </w:p>
          <w:p w14:paraId="0E2F9F25" w14:textId="77777777" w:rsidR="001F58D6" w:rsidRPr="00C10B49" w:rsidRDefault="001F58D6" w:rsidP="001F58D6">
            <w:pPr>
              <w:pStyle w:val="TableParagraph"/>
              <w:numPr>
                <w:ilvl w:val="0"/>
                <w:numId w:val="34"/>
              </w:num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Taking values from user</w:t>
            </w:r>
          </w:p>
        </w:tc>
      </w:tr>
      <w:tr w:rsidR="001F58D6" w:rsidRPr="00C10B49" w14:paraId="6FAFED13" w14:textId="77777777" w:rsidTr="001F58D6">
        <w:trPr>
          <w:trHeight w:val="340"/>
        </w:trPr>
        <w:tc>
          <w:tcPr>
            <w:tcW w:w="854" w:type="dxa"/>
          </w:tcPr>
          <w:p w14:paraId="133E60DF" w14:textId="77777777" w:rsidR="001F58D6" w:rsidRPr="00C10B49" w:rsidRDefault="001F58D6" w:rsidP="001F58D6">
            <w:pPr>
              <w:pStyle w:val="TableParagraph"/>
              <w:spacing w:line="320" w:lineRule="exact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7</w:t>
            </w:r>
          </w:p>
        </w:tc>
        <w:tc>
          <w:tcPr>
            <w:tcW w:w="8776" w:type="dxa"/>
          </w:tcPr>
          <w:p w14:paraId="5B171903" w14:textId="77777777" w:rsidR="001F58D6" w:rsidRPr="00C10B49" w:rsidRDefault="001F58D6" w:rsidP="001F58D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10B49">
              <w:rPr>
                <w:b/>
                <w:sz w:val="24"/>
                <w:szCs w:val="24"/>
              </w:rPr>
              <w:t>Control Statements</w:t>
            </w:r>
          </w:p>
          <w:p w14:paraId="2027654E" w14:textId="77777777" w:rsidR="001F58D6" w:rsidRPr="00C10B49" w:rsidRDefault="001F58D6" w:rsidP="001F58D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Sequential Control Statement</w:t>
            </w:r>
          </w:p>
          <w:p w14:paraId="22661351" w14:textId="77777777" w:rsidR="001F58D6" w:rsidRPr="00C10B49" w:rsidRDefault="001F58D6" w:rsidP="001F58D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Conditional (Decision) Control Statement</w:t>
            </w:r>
          </w:p>
          <w:p w14:paraId="40FFC3D2" w14:textId="77777777" w:rsidR="001F58D6" w:rsidRPr="00C10B49" w:rsidRDefault="001F58D6" w:rsidP="001F58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If statement</w:t>
            </w:r>
          </w:p>
          <w:p w14:paraId="2F082E60" w14:textId="77777777" w:rsidR="001F58D6" w:rsidRPr="00C10B49" w:rsidRDefault="001F58D6" w:rsidP="001F58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If else statement</w:t>
            </w:r>
          </w:p>
          <w:p w14:paraId="67E7DF9B" w14:textId="77777777" w:rsidR="001F58D6" w:rsidRPr="00C10B49" w:rsidRDefault="001F58D6" w:rsidP="001F58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Nested if else statement</w:t>
            </w:r>
          </w:p>
          <w:p w14:paraId="457A2921" w14:textId="77777777" w:rsidR="001F58D6" w:rsidRPr="00C10B49" w:rsidRDefault="001F58D6" w:rsidP="001F58D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Else if ladder</w:t>
            </w:r>
          </w:p>
          <w:p w14:paraId="7A88BF6F" w14:textId="77777777" w:rsidR="001F58D6" w:rsidRPr="00C10B49" w:rsidRDefault="001F58D6" w:rsidP="001F58D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Switch Control Statement</w:t>
            </w:r>
          </w:p>
          <w:p w14:paraId="6B250D77" w14:textId="77777777" w:rsidR="001F58D6" w:rsidRPr="00C10B49" w:rsidRDefault="001F58D6" w:rsidP="001F58D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Looping Control Statement</w:t>
            </w:r>
          </w:p>
          <w:p w14:paraId="07829016" w14:textId="77777777" w:rsidR="001F58D6" w:rsidRPr="00C10B49" w:rsidRDefault="001F58D6" w:rsidP="001F58D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Introduction To Loop</w:t>
            </w:r>
          </w:p>
          <w:p w14:paraId="36DE473A" w14:textId="77777777" w:rsidR="001F58D6" w:rsidRPr="00C10B49" w:rsidRDefault="001F58D6" w:rsidP="001F58D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Types Of Loops</w:t>
            </w:r>
          </w:p>
          <w:p w14:paraId="085F4E7F" w14:textId="77777777" w:rsidR="001F58D6" w:rsidRPr="00C10B49" w:rsidRDefault="001F58D6" w:rsidP="001F58D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For Loop</w:t>
            </w:r>
          </w:p>
          <w:p w14:paraId="4B530A1F" w14:textId="77777777" w:rsidR="001F58D6" w:rsidRPr="00C10B49" w:rsidRDefault="001F58D6" w:rsidP="001F58D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While Loop</w:t>
            </w:r>
          </w:p>
          <w:p w14:paraId="4BB812A4" w14:textId="77777777" w:rsidR="001F58D6" w:rsidRPr="00C10B49" w:rsidRDefault="001F58D6" w:rsidP="001F58D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lastRenderedPageBreak/>
              <w:t>Do While Loop</w:t>
            </w:r>
          </w:p>
        </w:tc>
      </w:tr>
      <w:tr w:rsidR="001F58D6" w:rsidRPr="00C10B49" w14:paraId="27F66CB6" w14:textId="77777777" w:rsidTr="001F58D6">
        <w:trPr>
          <w:trHeight w:val="342"/>
        </w:trPr>
        <w:tc>
          <w:tcPr>
            <w:tcW w:w="854" w:type="dxa"/>
          </w:tcPr>
          <w:p w14:paraId="4B26E764" w14:textId="77777777" w:rsidR="001F58D6" w:rsidRPr="00C10B49" w:rsidRDefault="001F58D6" w:rsidP="001F58D6">
            <w:pPr>
              <w:pStyle w:val="TableParagraph"/>
              <w:spacing w:before="2" w:line="321" w:lineRule="exact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8</w:t>
            </w:r>
          </w:p>
        </w:tc>
        <w:tc>
          <w:tcPr>
            <w:tcW w:w="8776" w:type="dxa"/>
          </w:tcPr>
          <w:p w14:paraId="2E87B9FA" w14:textId="77777777" w:rsidR="001F58D6" w:rsidRPr="00C10B49" w:rsidRDefault="001F58D6" w:rsidP="001F58D6">
            <w:pPr>
              <w:pStyle w:val="TableParagraph"/>
              <w:spacing w:before="2" w:line="321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Overview of Nested Loop, Jump Statements and Patterns</w:t>
            </w:r>
          </w:p>
        </w:tc>
      </w:tr>
      <w:tr w:rsidR="001F58D6" w:rsidRPr="00C10B49" w14:paraId="02708C62" w14:textId="77777777" w:rsidTr="001F58D6">
        <w:trPr>
          <w:trHeight w:val="343"/>
        </w:trPr>
        <w:tc>
          <w:tcPr>
            <w:tcW w:w="854" w:type="dxa"/>
          </w:tcPr>
          <w:p w14:paraId="33B54122" w14:textId="77777777" w:rsidR="001F58D6" w:rsidRPr="00C10B49" w:rsidRDefault="001F58D6" w:rsidP="001F58D6">
            <w:pPr>
              <w:pStyle w:val="TableParagraph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9</w:t>
            </w:r>
          </w:p>
        </w:tc>
        <w:tc>
          <w:tcPr>
            <w:tcW w:w="8776" w:type="dxa"/>
          </w:tcPr>
          <w:p w14:paraId="4B9085F9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Command Line Arguments</w:t>
            </w:r>
          </w:p>
        </w:tc>
      </w:tr>
      <w:tr w:rsidR="001F58D6" w:rsidRPr="00C10B49" w14:paraId="624E8951" w14:textId="77777777" w:rsidTr="001F58D6">
        <w:trPr>
          <w:trHeight w:val="340"/>
        </w:trPr>
        <w:tc>
          <w:tcPr>
            <w:tcW w:w="854" w:type="dxa"/>
          </w:tcPr>
          <w:p w14:paraId="32C646CC" w14:textId="77777777" w:rsidR="001F58D6" w:rsidRPr="00C10B49" w:rsidRDefault="001F58D6" w:rsidP="001F58D6">
            <w:pPr>
              <w:pStyle w:val="TableParagraph"/>
              <w:spacing w:line="320" w:lineRule="exact"/>
              <w:ind w:left="8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10</w:t>
            </w:r>
          </w:p>
        </w:tc>
        <w:tc>
          <w:tcPr>
            <w:tcW w:w="8776" w:type="dxa"/>
          </w:tcPr>
          <w:p w14:paraId="7B96C69E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Array (1D, 2D and Multidimensional Array)</w:t>
            </w:r>
          </w:p>
        </w:tc>
      </w:tr>
      <w:tr w:rsidR="001F58D6" w:rsidRPr="00C10B49" w14:paraId="6CBE8E2C" w14:textId="77777777" w:rsidTr="001F58D6">
        <w:trPr>
          <w:trHeight w:val="342"/>
        </w:trPr>
        <w:tc>
          <w:tcPr>
            <w:tcW w:w="854" w:type="dxa"/>
          </w:tcPr>
          <w:p w14:paraId="79F6D43F" w14:textId="77777777" w:rsidR="001F58D6" w:rsidRPr="00C10B49" w:rsidRDefault="001F58D6" w:rsidP="001F58D6">
            <w:pPr>
              <w:pStyle w:val="TableParagraph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11</w:t>
            </w:r>
          </w:p>
        </w:tc>
        <w:tc>
          <w:tcPr>
            <w:tcW w:w="8776" w:type="dxa"/>
          </w:tcPr>
          <w:p w14:paraId="0D395D57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Netbeans</w:t>
            </w:r>
            <w:proofErr w:type="spellEnd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Intoduction</w:t>
            </w:r>
            <w:proofErr w:type="spellEnd"/>
          </w:p>
        </w:tc>
      </w:tr>
      <w:tr w:rsidR="001F58D6" w:rsidRPr="00C10B49" w14:paraId="322CD7A7" w14:textId="77777777" w:rsidTr="001F58D6">
        <w:trPr>
          <w:trHeight w:val="340"/>
        </w:trPr>
        <w:tc>
          <w:tcPr>
            <w:tcW w:w="854" w:type="dxa"/>
          </w:tcPr>
          <w:p w14:paraId="65611755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12</w:t>
            </w:r>
          </w:p>
        </w:tc>
        <w:tc>
          <w:tcPr>
            <w:tcW w:w="8776" w:type="dxa"/>
          </w:tcPr>
          <w:p w14:paraId="58C900B4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OOP's Concepts </w:t>
            </w:r>
          </w:p>
        </w:tc>
      </w:tr>
      <w:tr w:rsidR="001F58D6" w:rsidRPr="00C10B49" w14:paraId="764AEFB6" w14:textId="77777777" w:rsidTr="001F58D6">
        <w:trPr>
          <w:trHeight w:val="340"/>
        </w:trPr>
        <w:tc>
          <w:tcPr>
            <w:tcW w:w="854" w:type="dxa"/>
          </w:tcPr>
          <w:p w14:paraId="7D59E879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13</w:t>
            </w:r>
          </w:p>
        </w:tc>
        <w:tc>
          <w:tcPr>
            <w:tcW w:w="8776" w:type="dxa"/>
          </w:tcPr>
          <w:p w14:paraId="7D385CBE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Basic Class Object Programs</w:t>
            </w:r>
          </w:p>
        </w:tc>
      </w:tr>
      <w:tr w:rsidR="001F58D6" w:rsidRPr="00C10B49" w14:paraId="0B8C2BE3" w14:textId="77777777" w:rsidTr="001F58D6">
        <w:trPr>
          <w:trHeight w:val="340"/>
        </w:trPr>
        <w:tc>
          <w:tcPr>
            <w:tcW w:w="854" w:type="dxa"/>
          </w:tcPr>
          <w:p w14:paraId="33DB21B6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14</w:t>
            </w:r>
          </w:p>
        </w:tc>
        <w:tc>
          <w:tcPr>
            <w:tcW w:w="8776" w:type="dxa"/>
          </w:tcPr>
          <w:p w14:paraId="78A9220C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Constructor and Types of </w:t>
            </w:r>
            <w:proofErr w:type="gramStart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Constructor</w:t>
            </w:r>
            <w:proofErr w:type="gramEnd"/>
          </w:p>
        </w:tc>
      </w:tr>
      <w:tr w:rsidR="001F58D6" w:rsidRPr="00C10B49" w14:paraId="5D718E97" w14:textId="77777777" w:rsidTr="001F58D6">
        <w:trPr>
          <w:trHeight w:val="340"/>
        </w:trPr>
        <w:tc>
          <w:tcPr>
            <w:tcW w:w="854" w:type="dxa"/>
          </w:tcPr>
          <w:p w14:paraId="1B7C4AF4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15</w:t>
            </w:r>
          </w:p>
        </w:tc>
        <w:tc>
          <w:tcPr>
            <w:tcW w:w="8776" w:type="dxa"/>
          </w:tcPr>
          <w:p w14:paraId="0A5441EB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Singleton class</w:t>
            </w:r>
          </w:p>
        </w:tc>
      </w:tr>
      <w:tr w:rsidR="001F58D6" w:rsidRPr="00C10B49" w14:paraId="28359D17" w14:textId="77777777" w:rsidTr="001F58D6">
        <w:trPr>
          <w:trHeight w:val="342"/>
        </w:trPr>
        <w:tc>
          <w:tcPr>
            <w:tcW w:w="854" w:type="dxa"/>
          </w:tcPr>
          <w:p w14:paraId="687815DD" w14:textId="77777777" w:rsidR="001F58D6" w:rsidRPr="00C10B49" w:rsidRDefault="001F58D6" w:rsidP="001F58D6">
            <w:pPr>
              <w:pStyle w:val="TableParagraph"/>
              <w:spacing w:before="2" w:line="321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16</w:t>
            </w:r>
          </w:p>
        </w:tc>
        <w:tc>
          <w:tcPr>
            <w:tcW w:w="8776" w:type="dxa"/>
          </w:tcPr>
          <w:p w14:paraId="61EBA569" w14:textId="77777777" w:rsidR="001F58D6" w:rsidRPr="00C10B49" w:rsidRDefault="001F58D6" w:rsidP="001F58D6">
            <w:pPr>
              <w:pStyle w:val="TableParagraph"/>
              <w:spacing w:before="2" w:line="321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Array of Object</w:t>
            </w:r>
          </w:p>
        </w:tc>
      </w:tr>
      <w:tr w:rsidR="001F58D6" w:rsidRPr="00C10B49" w14:paraId="4F522A56" w14:textId="77777777" w:rsidTr="001F58D6">
        <w:trPr>
          <w:trHeight w:val="342"/>
        </w:trPr>
        <w:tc>
          <w:tcPr>
            <w:tcW w:w="854" w:type="dxa"/>
          </w:tcPr>
          <w:p w14:paraId="2BD83D12" w14:textId="77777777" w:rsidR="001F58D6" w:rsidRPr="00C10B49" w:rsidRDefault="001F58D6" w:rsidP="001F58D6">
            <w:pPr>
              <w:pStyle w:val="TableParagraph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17</w:t>
            </w:r>
          </w:p>
        </w:tc>
        <w:tc>
          <w:tcPr>
            <w:tcW w:w="8776" w:type="dxa"/>
          </w:tcPr>
          <w:p w14:paraId="21AB9A7B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Method Overloading</w:t>
            </w:r>
          </w:p>
        </w:tc>
      </w:tr>
      <w:tr w:rsidR="001F58D6" w:rsidRPr="00C10B49" w14:paraId="1F846D03" w14:textId="77777777" w:rsidTr="001F58D6">
        <w:trPr>
          <w:trHeight w:val="342"/>
        </w:trPr>
        <w:tc>
          <w:tcPr>
            <w:tcW w:w="854" w:type="dxa"/>
          </w:tcPr>
          <w:p w14:paraId="1E2F144A" w14:textId="77777777" w:rsidR="001F58D6" w:rsidRPr="00C10B49" w:rsidRDefault="001F58D6" w:rsidP="001F58D6">
            <w:pPr>
              <w:pStyle w:val="TableParagraph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18</w:t>
            </w:r>
          </w:p>
        </w:tc>
        <w:tc>
          <w:tcPr>
            <w:tcW w:w="8776" w:type="dxa"/>
          </w:tcPr>
          <w:p w14:paraId="0F2A15B4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Keywords</w:t>
            </w:r>
          </w:p>
          <w:p w14:paraId="5C8F646B" w14:textId="77777777" w:rsidR="001F58D6" w:rsidRPr="00C10B49" w:rsidRDefault="001F58D6" w:rsidP="001F58D6">
            <w:pPr>
              <w:pStyle w:val="TableParagraph"/>
              <w:numPr>
                <w:ilvl w:val="0"/>
                <w:numId w:val="35"/>
              </w:numPr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Final</w:t>
            </w:r>
          </w:p>
          <w:p w14:paraId="040C4866" w14:textId="77777777" w:rsidR="001F58D6" w:rsidRPr="00C10B49" w:rsidRDefault="001F58D6" w:rsidP="001F58D6">
            <w:pPr>
              <w:pStyle w:val="TableParagraph"/>
              <w:numPr>
                <w:ilvl w:val="0"/>
                <w:numId w:val="35"/>
              </w:numPr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Static</w:t>
            </w:r>
          </w:p>
          <w:p w14:paraId="66421744" w14:textId="77777777" w:rsidR="001F58D6" w:rsidRPr="00C10B49" w:rsidRDefault="001F58D6" w:rsidP="001F58D6">
            <w:pPr>
              <w:pStyle w:val="TableParagraph"/>
              <w:numPr>
                <w:ilvl w:val="0"/>
                <w:numId w:val="35"/>
              </w:numPr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This</w:t>
            </w:r>
          </w:p>
          <w:p w14:paraId="10837DF9" w14:textId="77777777" w:rsidR="001F58D6" w:rsidRPr="00C10B49" w:rsidRDefault="001F58D6" w:rsidP="001F58D6">
            <w:pPr>
              <w:pStyle w:val="TableParagraph"/>
              <w:numPr>
                <w:ilvl w:val="0"/>
                <w:numId w:val="35"/>
              </w:numPr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Super</w:t>
            </w:r>
          </w:p>
        </w:tc>
      </w:tr>
      <w:tr w:rsidR="001F58D6" w:rsidRPr="00C10B49" w14:paraId="69276478" w14:textId="77777777" w:rsidTr="001F58D6">
        <w:trPr>
          <w:trHeight w:val="340"/>
        </w:trPr>
        <w:tc>
          <w:tcPr>
            <w:tcW w:w="854" w:type="dxa"/>
          </w:tcPr>
          <w:p w14:paraId="3656BE5E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19</w:t>
            </w:r>
          </w:p>
        </w:tc>
        <w:tc>
          <w:tcPr>
            <w:tcW w:w="8776" w:type="dxa"/>
          </w:tcPr>
          <w:p w14:paraId="38D1F16B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Concept of </w:t>
            </w:r>
            <w:proofErr w:type="spellStart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Varargs</w:t>
            </w:r>
            <w:proofErr w:type="spellEnd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 and </w:t>
            </w:r>
            <w:proofErr w:type="spellStart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instanceof</w:t>
            </w:r>
            <w:proofErr w:type="spellEnd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 operator</w:t>
            </w:r>
          </w:p>
        </w:tc>
      </w:tr>
      <w:tr w:rsidR="001F58D6" w:rsidRPr="00C10B49" w14:paraId="5F839BBD" w14:textId="77777777" w:rsidTr="001F58D6">
        <w:trPr>
          <w:trHeight w:val="342"/>
        </w:trPr>
        <w:tc>
          <w:tcPr>
            <w:tcW w:w="854" w:type="dxa"/>
          </w:tcPr>
          <w:p w14:paraId="27463E31" w14:textId="77777777" w:rsidR="001F58D6" w:rsidRPr="00C10B49" w:rsidRDefault="001F58D6" w:rsidP="001F58D6">
            <w:pPr>
              <w:pStyle w:val="TableParagraph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20</w:t>
            </w:r>
          </w:p>
        </w:tc>
        <w:tc>
          <w:tcPr>
            <w:tcW w:w="8776" w:type="dxa"/>
          </w:tcPr>
          <w:p w14:paraId="4CCC952C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Inheritance and its Types</w:t>
            </w:r>
          </w:p>
        </w:tc>
      </w:tr>
      <w:tr w:rsidR="001F58D6" w:rsidRPr="00C10B49" w14:paraId="6ED639D9" w14:textId="77777777" w:rsidTr="001F58D6">
        <w:trPr>
          <w:trHeight w:val="340"/>
        </w:trPr>
        <w:tc>
          <w:tcPr>
            <w:tcW w:w="854" w:type="dxa"/>
          </w:tcPr>
          <w:p w14:paraId="56FA8AEF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21</w:t>
            </w:r>
          </w:p>
        </w:tc>
        <w:tc>
          <w:tcPr>
            <w:tcW w:w="8776" w:type="dxa"/>
          </w:tcPr>
          <w:p w14:paraId="64B0D487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Inheritance (Runtime Polymorphism)</w:t>
            </w:r>
          </w:p>
        </w:tc>
      </w:tr>
      <w:tr w:rsidR="001F58D6" w:rsidRPr="00C10B49" w14:paraId="0941E0FA" w14:textId="77777777" w:rsidTr="001F58D6">
        <w:trPr>
          <w:trHeight w:val="342"/>
        </w:trPr>
        <w:tc>
          <w:tcPr>
            <w:tcW w:w="854" w:type="dxa"/>
          </w:tcPr>
          <w:p w14:paraId="2B762EDF" w14:textId="77777777" w:rsidR="001F58D6" w:rsidRPr="00C10B49" w:rsidRDefault="001F58D6" w:rsidP="001F58D6">
            <w:pPr>
              <w:pStyle w:val="TableParagraph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22</w:t>
            </w:r>
          </w:p>
        </w:tc>
        <w:tc>
          <w:tcPr>
            <w:tcW w:w="8776" w:type="dxa"/>
          </w:tcPr>
          <w:p w14:paraId="6FF0F05C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Inheritance (Abstract Classes)</w:t>
            </w:r>
          </w:p>
        </w:tc>
      </w:tr>
      <w:tr w:rsidR="001F58D6" w:rsidRPr="00C10B49" w14:paraId="6DD5DCCB" w14:textId="77777777" w:rsidTr="001F58D6">
        <w:trPr>
          <w:trHeight w:val="340"/>
        </w:trPr>
        <w:tc>
          <w:tcPr>
            <w:tcW w:w="854" w:type="dxa"/>
          </w:tcPr>
          <w:p w14:paraId="3F608B7F" w14:textId="77777777" w:rsidR="001F58D6" w:rsidRPr="00C10B49" w:rsidRDefault="001F58D6" w:rsidP="001F58D6">
            <w:pPr>
              <w:pStyle w:val="TableParagraph"/>
              <w:spacing w:line="321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23</w:t>
            </w:r>
          </w:p>
        </w:tc>
        <w:tc>
          <w:tcPr>
            <w:tcW w:w="8776" w:type="dxa"/>
          </w:tcPr>
          <w:p w14:paraId="75D45536" w14:textId="77777777" w:rsidR="001F58D6" w:rsidRPr="00C10B49" w:rsidRDefault="001F58D6" w:rsidP="001F58D6">
            <w:pPr>
              <w:pStyle w:val="TableParagraph"/>
              <w:spacing w:line="321" w:lineRule="exact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Netsted</w:t>
            </w:r>
            <w:proofErr w:type="spellEnd"/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 Classes (Static &amp; Inner Classes)</w:t>
            </w:r>
          </w:p>
        </w:tc>
      </w:tr>
      <w:tr w:rsidR="001F58D6" w:rsidRPr="00C10B49" w14:paraId="09DAC675" w14:textId="77777777" w:rsidTr="001F58D6">
        <w:trPr>
          <w:trHeight w:val="342"/>
        </w:trPr>
        <w:tc>
          <w:tcPr>
            <w:tcW w:w="854" w:type="dxa"/>
          </w:tcPr>
          <w:p w14:paraId="40845267" w14:textId="77777777" w:rsidR="001F58D6" w:rsidRPr="00C10B49" w:rsidRDefault="001F58D6" w:rsidP="001F58D6">
            <w:pPr>
              <w:pStyle w:val="TableParagraph"/>
              <w:spacing w:before="2" w:line="321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24</w:t>
            </w:r>
          </w:p>
        </w:tc>
        <w:tc>
          <w:tcPr>
            <w:tcW w:w="8776" w:type="dxa"/>
          </w:tcPr>
          <w:p w14:paraId="2F5A2098" w14:textId="77777777" w:rsidR="001F58D6" w:rsidRPr="00C10B49" w:rsidRDefault="001F58D6" w:rsidP="001F58D6">
            <w:pPr>
              <w:pStyle w:val="TableParagraph"/>
              <w:spacing w:before="2" w:line="321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Interface</w:t>
            </w:r>
          </w:p>
          <w:p w14:paraId="2FA145A1" w14:textId="77777777" w:rsidR="001F58D6" w:rsidRPr="00C10B49" w:rsidRDefault="001F58D6" w:rsidP="001F58D6">
            <w:pPr>
              <w:pStyle w:val="TableParagraph"/>
              <w:numPr>
                <w:ilvl w:val="0"/>
                <w:numId w:val="36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Static Method</w:t>
            </w:r>
          </w:p>
          <w:p w14:paraId="58F9063B" w14:textId="77777777" w:rsidR="001F58D6" w:rsidRPr="00C10B49" w:rsidRDefault="001F58D6" w:rsidP="001F58D6">
            <w:pPr>
              <w:pStyle w:val="TableParagraph"/>
              <w:numPr>
                <w:ilvl w:val="0"/>
                <w:numId w:val="36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Default method</w:t>
            </w:r>
          </w:p>
          <w:p w14:paraId="6470EFFB" w14:textId="77777777" w:rsidR="001F58D6" w:rsidRPr="00C10B49" w:rsidRDefault="001F58D6" w:rsidP="001F58D6">
            <w:pPr>
              <w:pStyle w:val="TableParagraph"/>
              <w:numPr>
                <w:ilvl w:val="0"/>
                <w:numId w:val="36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Functional interface</w:t>
            </w:r>
          </w:p>
          <w:p w14:paraId="5BB35543" w14:textId="77777777" w:rsidR="001F58D6" w:rsidRPr="00C10B49" w:rsidRDefault="001F58D6" w:rsidP="001F58D6">
            <w:pPr>
              <w:pStyle w:val="TableParagraph"/>
              <w:numPr>
                <w:ilvl w:val="0"/>
                <w:numId w:val="36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Private method in interface</w:t>
            </w:r>
          </w:p>
        </w:tc>
      </w:tr>
      <w:tr w:rsidR="001F58D6" w:rsidRPr="00C10B49" w14:paraId="567A58F2" w14:textId="77777777" w:rsidTr="001F58D6">
        <w:trPr>
          <w:trHeight w:val="342"/>
        </w:trPr>
        <w:tc>
          <w:tcPr>
            <w:tcW w:w="854" w:type="dxa"/>
          </w:tcPr>
          <w:p w14:paraId="28FC2530" w14:textId="77777777" w:rsidR="001F58D6" w:rsidRPr="00C10B49" w:rsidRDefault="001F58D6" w:rsidP="001F58D6">
            <w:pPr>
              <w:pStyle w:val="TableParagraph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25</w:t>
            </w:r>
          </w:p>
        </w:tc>
        <w:tc>
          <w:tcPr>
            <w:tcW w:w="8776" w:type="dxa"/>
          </w:tcPr>
          <w:p w14:paraId="6C2B5C21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Method Reference, Predicates, Lambda Expression</w:t>
            </w:r>
          </w:p>
        </w:tc>
      </w:tr>
      <w:tr w:rsidR="001F58D6" w:rsidRPr="00C10B49" w14:paraId="15F2D642" w14:textId="77777777" w:rsidTr="001F58D6">
        <w:trPr>
          <w:trHeight w:val="340"/>
        </w:trPr>
        <w:tc>
          <w:tcPr>
            <w:tcW w:w="854" w:type="dxa"/>
          </w:tcPr>
          <w:p w14:paraId="2EB3189A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26</w:t>
            </w:r>
          </w:p>
        </w:tc>
        <w:tc>
          <w:tcPr>
            <w:tcW w:w="8776" w:type="dxa"/>
          </w:tcPr>
          <w:p w14:paraId="27C399DF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Object class</w:t>
            </w:r>
          </w:p>
        </w:tc>
      </w:tr>
      <w:tr w:rsidR="001F58D6" w:rsidRPr="00C10B49" w14:paraId="267CC321" w14:textId="77777777" w:rsidTr="001F58D6">
        <w:trPr>
          <w:trHeight w:val="342"/>
        </w:trPr>
        <w:tc>
          <w:tcPr>
            <w:tcW w:w="854" w:type="dxa"/>
          </w:tcPr>
          <w:p w14:paraId="20125814" w14:textId="77777777" w:rsidR="001F58D6" w:rsidRPr="00C10B49" w:rsidRDefault="001F58D6" w:rsidP="001F58D6">
            <w:pPr>
              <w:pStyle w:val="TableParagraph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27</w:t>
            </w:r>
          </w:p>
        </w:tc>
        <w:tc>
          <w:tcPr>
            <w:tcW w:w="8776" w:type="dxa"/>
          </w:tcPr>
          <w:p w14:paraId="7AC9B048" w14:textId="77777777" w:rsidR="001F58D6" w:rsidRPr="00C10B49" w:rsidRDefault="001F58D6" w:rsidP="001F58D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Concept of Package</w:t>
            </w:r>
          </w:p>
        </w:tc>
      </w:tr>
      <w:tr w:rsidR="001F58D6" w:rsidRPr="00C10B49" w14:paraId="37D7E2F5" w14:textId="77777777" w:rsidTr="001F58D6">
        <w:trPr>
          <w:trHeight w:val="340"/>
        </w:trPr>
        <w:tc>
          <w:tcPr>
            <w:tcW w:w="854" w:type="dxa"/>
          </w:tcPr>
          <w:p w14:paraId="1B567DF7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28</w:t>
            </w:r>
          </w:p>
        </w:tc>
        <w:tc>
          <w:tcPr>
            <w:tcW w:w="8776" w:type="dxa"/>
          </w:tcPr>
          <w:p w14:paraId="602B3050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String</w:t>
            </w:r>
          </w:p>
          <w:p w14:paraId="73E9671E" w14:textId="77777777" w:rsidR="001F58D6" w:rsidRPr="00C10B49" w:rsidRDefault="001F58D6" w:rsidP="001F58D6">
            <w:pPr>
              <w:pStyle w:val="TableParagraph"/>
              <w:numPr>
                <w:ilvl w:val="0"/>
                <w:numId w:val="37"/>
              </w:numPr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String methods</w:t>
            </w:r>
          </w:p>
          <w:p w14:paraId="5C25E5FA" w14:textId="77777777" w:rsidR="001F58D6" w:rsidRPr="00C10B49" w:rsidRDefault="001F58D6" w:rsidP="001F58D6">
            <w:pPr>
              <w:pStyle w:val="TableParagraph"/>
              <w:numPr>
                <w:ilvl w:val="0"/>
                <w:numId w:val="37"/>
              </w:numPr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String Buffer</w:t>
            </w:r>
          </w:p>
          <w:p w14:paraId="34F4A03B" w14:textId="77777777" w:rsidR="001F58D6" w:rsidRPr="00C10B49" w:rsidRDefault="001F58D6" w:rsidP="001F58D6">
            <w:pPr>
              <w:pStyle w:val="TableParagraph"/>
              <w:numPr>
                <w:ilvl w:val="0"/>
                <w:numId w:val="37"/>
              </w:numPr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String Builder</w:t>
            </w:r>
          </w:p>
          <w:p w14:paraId="27B3CD4E" w14:textId="77777777" w:rsidR="001F58D6" w:rsidRPr="00C10B49" w:rsidRDefault="001F58D6" w:rsidP="001F58D6">
            <w:pPr>
              <w:pStyle w:val="TableParagraph"/>
              <w:numPr>
                <w:ilvl w:val="0"/>
                <w:numId w:val="37"/>
              </w:numPr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String Joiner</w:t>
            </w:r>
          </w:p>
        </w:tc>
      </w:tr>
      <w:tr w:rsidR="001F58D6" w:rsidRPr="00C10B49" w14:paraId="3E0EE578" w14:textId="77777777" w:rsidTr="001F58D6">
        <w:trPr>
          <w:trHeight w:val="342"/>
        </w:trPr>
        <w:tc>
          <w:tcPr>
            <w:tcW w:w="854" w:type="dxa"/>
          </w:tcPr>
          <w:p w14:paraId="702A9EA1" w14:textId="77777777" w:rsidR="001F58D6" w:rsidRPr="00C10B49" w:rsidRDefault="001F58D6" w:rsidP="001F58D6">
            <w:pPr>
              <w:pStyle w:val="TableParagraph"/>
              <w:spacing w:before="2" w:line="321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29</w:t>
            </w:r>
          </w:p>
        </w:tc>
        <w:tc>
          <w:tcPr>
            <w:tcW w:w="8776" w:type="dxa"/>
          </w:tcPr>
          <w:p w14:paraId="2E146739" w14:textId="77777777" w:rsidR="001F58D6" w:rsidRPr="00C10B49" w:rsidRDefault="001F58D6" w:rsidP="001F58D6">
            <w:pPr>
              <w:pStyle w:val="TableParagraph"/>
              <w:spacing w:before="2" w:line="321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Exception Handling </w:t>
            </w:r>
          </w:p>
          <w:p w14:paraId="5FC8BC5D" w14:textId="77777777" w:rsidR="001F58D6" w:rsidRPr="00C10B49" w:rsidRDefault="001F58D6" w:rsidP="001F58D6">
            <w:pPr>
              <w:pStyle w:val="TableParagraph"/>
              <w:numPr>
                <w:ilvl w:val="0"/>
                <w:numId w:val="38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  <w:p w14:paraId="32EF20A4" w14:textId="77777777" w:rsidR="001F58D6" w:rsidRPr="00C10B49" w:rsidRDefault="001F58D6" w:rsidP="001F58D6">
            <w:pPr>
              <w:pStyle w:val="TableParagraph"/>
              <w:numPr>
                <w:ilvl w:val="0"/>
                <w:numId w:val="38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Mechanism of Exception Handling</w:t>
            </w:r>
          </w:p>
          <w:p w14:paraId="1AC3F9CA" w14:textId="77777777" w:rsidR="001F58D6" w:rsidRPr="00C10B49" w:rsidRDefault="001F58D6" w:rsidP="001F58D6">
            <w:pPr>
              <w:pStyle w:val="TableParagraph"/>
              <w:numPr>
                <w:ilvl w:val="0"/>
                <w:numId w:val="38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 xml:space="preserve">Blocks and Keywords Used </w:t>
            </w:r>
            <w:proofErr w:type="gramStart"/>
            <w:r w:rsidRPr="00C10B49">
              <w:rPr>
                <w:rFonts w:asciiTheme="minorHAnsi" w:hAnsiTheme="minorHAnsi"/>
                <w:sz w:val="24"/>
                <w:szCs w:val="24"/>
              </w:rPr>
              <w:t>In</w:t>
            </w:r>
            <w:proofErr w:type="gram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 Exception Handling</w:t>
            </w:r>
          </w:p>
          <w:p w14:paraId="6B52756D" w14:textId="77777777" w:rsidR="001F58D6" w:rsidRPr="00C10B49" w:rsidRDefault="001F58D6" w:rsidP="001F58D6">
            <w:pPr>
              <w:pStyle w:val="TableParagraph"/>
              <w:numPr>
                <w:ilvl w:val="0"/>
                <w:numId w:val="38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Types of Exception</w:t>
            </w:r>
          </w:p>
          <w:p w14:paraId="556FB588" w14:textId="77777777" w:rsidR="001F58D6" w:rsidRPr="00C10B49" w:rsidRDefault="001F58D6" w:rsidP="001F58D6">
            <w:pPr>
              <w:pStyle w:val="TableParagraph"/>
              <w:numPr>
                <w:ilvl w:val="0"/>
                <w:numId w:val="38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Multiple catch and Generalized catch</w:t>
            </w:r>
          </w:p>
          <w:p w14:paraId="399401A4" w14:textId="77777777" w:rsidR="001F58D6" w:rsidRPr="00C10B49" w:rsidRDefault="001F58D6" w:rsidP="001F58D6">
            <w:pPr>
              <w:pStyle w:val="TableParagraph"/>
              <w:numPr>
                <w:ilvl w:val="0"/>
                <w:numId w:val="38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How to throw Exception Explicitly</w:t>
            </w:r>
          </w:p>
          <w:p w14:paraId="7E0FC53E" w14:textId="77777777" w:rsidR="001F58D6" w:rsidRPr="00C10B49" w:rsidRDefault="001F58D6" w:rsidP="001F58D6">
            <w:pPr>
              <w:pStyle w:val="TableParagraph"/>
              <w:numPr>
                <w:ilvl w:val="0"/>
                <w:numId w:val="38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lastRenderedPageBreak/>
              <w:t>UserDefined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 Exception</w:t>
            </w:r>
          </w:p>
        </w:tc>
      </w:tr>
      <w:tr w:rsidR="001F58D6" w:rsidRPr="00C10B49" w14:paraId="765F7464" w14:textId="77777777" w:rsidTr="001F58D6">
        <w:trPr>
          <w:trHeight w:val="340"/>
        </w:trPr>
        <w:tc>
          <w:tcPr>
            <w:tcW w:w="854" w:type="dxa"/>
          </w:tcPr>
          <w:p w14:paraId="5C85EF81" w14:textId="77777777" w:rsidR="001F58D6" w:rsidRPr="00C10B49" w:rsidRDefault="001F58D6" w:rsidP="001F58D6">
            <w:pPr>
              <w:pStyle w:val="TableParagraph"/>
              <w:spacing w:line="320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30</w:t>
            </w:r>
          </w:p>
        </w:tc>
        <w:tc>
          <w:tcPr>
            <w:tcW w:w="8776" w:type="dxa"/>
          </w:tcPr>
          <w:p w14:paraId="19420993" w14:textId="77777777" w:rsidR="001F58D6" w:rsidRPr="00C10B49" w:rsidRDefault="001F58D6" w:rsidP="001F58D6">
            <w:pPr>
              <w:pStyle w:val="TableParagraph"/>
              <w:spacing w:line="32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 xml:space="preserve">File Handling </w:t>
            </w:r>
          </w:p>
          <w:p w14:paraId="1575FA7C" w14:textId="77777777" w:rsidR="001F58D6" w:rsidRPr="00C10B49" w:rsidRDefault="001F58D6" w:rsidP="001F58D6">
            <w:pPr>
              <w:pStyle w:val="TableParagraph"/>
              <w:numPr>
                <w:ilvl w:val="0"/>
                <w:numId w:val="39"/>
              </w:numPr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C10B49">
              <w:rPr>
                <w:rFonts w:asciiTheme="minorHAnsi" w:hAnsiTheme="minorHAnsi"/>
                <w:sz w:val="24"/>
                <w:szCs w:val="24"/>
              </w:rPr>
              <w:t>ByteStreams :</w:t>
            </w:r>
            <w:proofErr w:type="gram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FileInputStream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FileOutputStream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etc</w:t>
            </w:r>
            <w:proofErr w:type="spellEnd"/>
          </w:p>
          <w:p w14:paraId="6A1735B8" w14:textId="77777777" w:rsidR="001F58D6" w:rsidRPr="00C10B49" w:rsidRDefault="001F58D6" w:rsidP="001F58D6">
            <w:pPr>
              <w:pStyle w:val="TableParagraph"/>
              <w:numPr>
                <w:ilvl w:val="0"/>
                <w:numId w:val="39"/>
              </w:numPr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 xml:space="preserve">Character </w:t>
            </w:r>
            <w:proofErr w:type="gramStart"/>
            <w:r w:rsidRPr="00C10B49">
              <w:rPr>
                <w:rFonts w:asciiTheme="minorHAnsi" w:hAnsiTheme="minorHAnsi"/>
                <w:sz w:val="24"/>
                <w:szCs w:val="24"/>
              </w:rPr>
              <w:t>Stream :</w:t>
            </w:r>
            <w:proofErr w:type="gram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FileReader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FileWriter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BufferedReader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BufferedWriter</w:t>
            </w:r>
            <w:proofErr w:type="spellEnd"/>
          </w:p>
          <w:p w14:paraId="1774C969" w14:textId="77777777" w:rsidR="001F58D6" w:rsidRPr="00C10B49" w:rsidRDefault="001F58D6" w:rsidP="001F58D6">
            <w:pPr>
              <w:pStyle w:val="TableParagraph"/>
              <w:numPr>
                <w:ilvl w:val="0"/>
                <w:numId w:val="39"/>
              </w:numPr>
              <w:spacing w:line="320" w:lineRule="exac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PrintWriter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ObjectOutputStream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ObjectInputStream</w:t>
            </w:r>
            <w:proofErr w:type="spellEnd"/>
          </w:p>
        </w:tc>
      </w:tr>
      <w:tr w:rsidR="001F58D6" w:rsidRPr="00C10B49" w14:paraId="68BE532E" w14:textId="77777777" w:rsidTr="001F58D6">
        <w:trPr>
          <w:trHeight w:val="342"/>
        </w:trPr>
        <w:tc>
          <w:tcPr>
            <w:tcW w:w="854" w:type="dxa"/>
          </w:tcPr>
          <w:p w14:paraId="470129D2" w14:textId="77777777" w:rsidR="001F58D6" w:rsidRPr="00C10B49" w:rsidRDefault="001F58D6" w:rsidP="001F58D6">
            <w:pPr>
              <w:pStyle w:val="TableParagraph"/>
              <w:spacing w:before="2" w:line="321" w:lineRule="exact"/>
              <w:ind w:left="298" w:right="289"/>
              <w:jc w:val="center"/>
              <w:rPr>
                <w:sz w:val="24"/>
                <w:szCs w:val="24"/>
              </w:rPr>
            </w:pPr>
            <w:r w:rsidRPr="00C10B49">
              <w:rPr>
                <w:sz w:val="24"/>
                <w:szCs w:val="24"/>
              </w:rPr>
              <w:t>31</w:t>
            </w:r>
          </w:p>
        </w:tc>
        <w:tc>
          <w:tcPr>
            <w:tcW w:w="8776" w:type="dxa"/>
          </w:tcPr>
          <w:p w14:paraId="12AE431F" w14:textId="77777777" w:rsidR="001F58D6" w:rsidRPr="00C10B49" w:rsidRDefault="001F58D6" w:rsidP="001F58D6">
            <w:pPr>
              <w:pStyle w:val="TableParagraph"/>
              <w:spacing w:before="2" w:line="321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C10B49">
              <w:rPr>
                <w:rFonts w:asciiTheme="minorHAnsi" w:hAnsiTheme="minorHAnsi"/>
                <w:b/>
                <w:sz w:val="24"/>
                <w:szCs w:val="24"/>
              </w:rPr>
              <w:t>Threading</w:t>
            </w:r>
          </w:p>
          <w:p w14:paraId="4251A9F8" w14:textId="77777777" w:rsidR="001F58D6" w:rsidRPr="00C10B49" w:rsidRDefault="001F58D6" w:rsidP="001F58D6">
            <w:pPr>
              <w:pStyle w:val="TableParagraph"/>
              <w:numPr>
                <w:ilvl w:val="0"/>
                <w:numId w:val="40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Basic Concept</w:t>
            </w:r>
          </w:p>
          <w:p w14:paraId="51F2614A" w14:textId="77777777" w:rsidR="001F58D6" w:rsidRPr="00C10B49" w:rsidRDefault="001F58D6" w:rsidP="001F58D6">
            <w:pPr>
              <w:pStyle w:val="TableParagraph"/>
              <w:numPr>
                <w:ilvl w:val="0"/>
                <w:numId w:val="40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 xml:space="preserve">Sleep, Join, </w:t>
            </w: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isAlive</w:t>
            </w:r>
            <w:proofErr w:type="spellEnd"/>
            <w:r w:rsidRPr="00C10B49">
              <w:rPr>
                <w:rFonts w:asciiTheme="minorHAnsi" w:hAnsiTheme="minorHAnsi"/>
                <w:sz w:val="24"/>
                <w:szCs w:val="24"/>
              </w:rPr>
              <w:t>, Priority and many more.</w:t>
            </w:r>
          </w:p>
          <w:p w14:paraId="5A8B37B0" w14:textId="77777777" w:rsidR="001F58D6" w:rsidRPr="00C10B49" w:rsidRDefault="001F58D6" w:rsidP="001F58D6">
            <w:pPr>
              <w:pStyle w:val="TableParagraph"/>
              <w:numPr>
                <w:ilvl w:val="0"/>
                <w:numId w:val="40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C10B49">
              <w:rPr>
                <w:rFonts w:asciiTheme="minorHAnsi" w:hAnsiTheme="minorHAnsi"/>
                <w:sz w:val="24"/>
                <w:szCs w:val="24"/>
              </w:rPr>
              <w:t>Synchronization(</w:t>
            </w:r>
            <w:proofErr w:type="gramEnd"/>
            <w:r w:rsidRPr="00C10B49">
              <w:rPr>
                <w:rFonts w:asciiTheme="minorHAnsi" w:hAnsiTheme="minorHAnsi"/>
                <w:sz w:val="24"/>
                <w:szCs w:val="24"/>
              </w:rPr>
              <w:t>Class Level, Object Level)</w:t>
            </w:r>
          </w:p>
          <w:p w14:paraId="29E432AE" w14:textId="77777777" w:rsidR="001F58D6" w:rsidRPr="00C10B49" w:rsidRDefault="001F58D6" w:rsidP="001F58D6">
            <w:pPr>
              <w:pStyle w:val="TableParagraph"/>
              <w:numPr>
                <w:ilvl w:val="0"/>
                <w:numId w:val="40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C10B49">
              <w:rPr>
                <w:rFonts w:asciiTheme="minorHAnsi" w:hAnsiTheme="minorHAnsi"/>
                <w:sz w:val="24"/>
                <w:szCs w:val="24"/>
              </w:rPr>
              <w:t>DeadLock</w:t>
            </w:r>
            <w:proofErr w:type="spellEnd"/>
          </w:p>
          <w:p w14:paraId="32790B96" w14:textId="77777777" w:rsidR="001F58D6" w:rsidRPr="00C10B49" w:rsidRDefault="001F58D6" w:rsidP="001F58D6">
            <w:pPr>
              <w:pStyle w:val="TableParagraph"/>
              <w:numPr>
                <w:ilvl w:val="0"/>
                <w:numId w:val="40"/>
              </w:numPr>
              <w:spacing w:before="2" w:line="321" w:lineRule="exact"/>
              <w:rPr>
                <w:rFonts w:asciiTheme="minorHAnsi" w:hAnsiTheme="minorHAnsi"/>
                <w:sz w:val="24"/>
                <w:szCs w:val="24"/>
              </w:rPr>
            </w:pPr>
            <w:r w:rsidRPr="00C10B49">
              <w:rPr>
                <w:rFonts w:asciiTheme="minorHAnsi" w:hAnsiTheme="minorHAnsi"/>
                <w:sz w:val="24"/>
                <w:szCs w:val="24"/>
              </w:rPr>
              <w:t>Inter Thread Communication</w:t>
            </w:r>
          </w:p>
        </w:tc>
      </w:tr>
    </w:tbl>
    <w:p w14:paraId="5EA4E488" w14:textId="77777777" w:rsidR="00356BB1" w:rsidRDefault="00356BB1" w:rsidP="0084162A">
      <w:pPr>
        <w:pStyle w:val="ListParagraph"/>
        <w:spacing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356BB1" w:rsidSect="00030E62">
      <w:headerReference w:type="even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7D952" w14:textId="77777777" w:rsidR="00676734" w:rsidRPr="00627AB8" w:rsidRDefault="00676734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endnote>
  <w:endnote w:type="continuationSeparator" w:id="0">
    <w:p w14:paraId="23DA72B7" w14:textId="77777777" w:rsidR="00676734" w:rsidRPr="00627AB8" w:rsidRDefault="00676734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867D0" w14:textId="77777777" w:rsidR="00676734" w:rsidRPr="00627AB8" w:rsidRDefault="00676734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footnote>
  <w:footnote w:type="continuationSeparator" w:id="0">
    <w:p w14:paraId="22B9E05E" w14:textId="77777777" w:rsidR="00676734" w:rsidRPr="00627AB8" w:rsidRDefault="00676734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83"/>
      <w:gridCol w:w="5061"/>
      <w:gridCol w:w="1998"/>
    </w:tblGrid>
    <w:tr w:rsidR="0044591D" w:rsidRPr="00CB4424" w14:paraId="0C9C4EB0" w14:textId="77777777" w:rsidTr="00B52546">
      <w:trPr>
        <w:trHeight w:val="564"/>
      </w:trPr>
      <w:tc>
        <w:tcPr>
          <w:tcW w:w="2235" w:type="dxa"/>
          <w:vMerge w:val="restart"/>
        </w:tcPr>
        <w:p w14:paraId="7E0FFD5E" w14:textId="77777777" w:rsidR="00000000" w:rsidRPr="00CB4424" w:rsidRDefault="00E11D6B" w:rsidP="00B52546">
          <w:pPr>
            <w:pStyle w:val="Header"/>
          </w:pPr>
          <w:r w:rsidRPr="00CB4424">
            <w:object w:dxaOrig="6990" w:dyaOrig="5550" w14:anchorId="69284A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pt;height:63pt">
                <v:imagedata r:id="rId1" o:title=""/>
              </v:shape>
              <o:OLEObject Type="Embed" ProgID="PBrush" ShapeID="_x0000_i1025" DrawAspect="Content" ObjectID="_1794737452" r:id="rId2"/>
            </w:object>
          </w:r>
        </w:p>
      </w:tc>
      <w:tc>
        <w:tcPr>
          <w:tcW w:w="5528" w:type="dxa"/>
          <w:vMerge w:val="restart"/>
          <w:vAlign w:val="center"/>
        </w:tcPr>
        <w:p w14:paraId="467803EC" w14:textId="77777777" w:rsidR="00000000" w:rsidRPr="00CB4424" w:rsidRDefault="00000000" w:rsidP="00B52546">
          <w:pPr>
            <w:pStyle w:val="Header"/>
            <w:jc w:val="center"/>
          </w:pPr>
        </w:p>
        <w:p w14:paraId="053B497B" w14:textId="77777777" w:rsidR="00000000" w:rsidRPr="00CB4424" w:rsidRDefault="00E11D6B" w:rsidP="00B52546">
          <w:pPr>
            <w:jc w:val="center"/>
            <w:rPr>
              <w:b/>
            </w:rPr>
          </w:pPr>
          <w:r w:rsidRPr="00CB4424">
            <w:rPr>
              <w:b/>
            </w:rPr>
            <w:t>SCHEDULE OF INSTRUCTIONS</w:t>
          </w:r>
        </w:p>
        <w:p w14:paraId="4E7EB7DE" w14:textId="77777777" w:rsidR="00000000" w:rsidRPr="00CB4424" w:rsidRDefault="00000000" w:rsidP="00B52546">
          <w:pPr>
            <w:jc w:val="center"/>
            <w:rPr>
              <w:b/>
            </w:rPr>
          </w:pPr>
        </w:p>
      </w:tc>
      <w:tc>
        <w:tcPr>
          <w:tcW w:w="2141" w:type="dxa"/>
          <w:vAlign w:val="center"/>
        </w:tcPr>
        <w:p w14:paraId="6E60A4B9" w14:textId="77777777" w:rsidR="00000000" w:rsidRPr="00CB4424" w:rsidRDefault="00E11D6B" w:rsidP="00B52546">
          <w:pPr>
            <w:pStyle w:val="Header"/>
          </w:pPr>
          <w:r w:rsidRPr="00CB4424">
            <w:t>YEAR: 2016-17</w:t>
          </w:r>
        </w:p>
      </w:tc>
    </w:tr>
    <w:tr w:rsidR="0044591D" w:rsidRPr="00CB4424" w14:paraId="79630DB1" w14:textId="77777777" w:rsidTr="00B52546">
      <w:tc>
        <w:tcPr>
          <w:tcW w:w="2235" w:type="dxa"/>
          <w:vMerge/>
        </w:tcPr>
        <w:p w14:paraId="6383649E" w14:textId="77777777" w:rsidR="00000000" w:rsidRPr="00CB4424" w:rsidRDefault="00000000" w:rsidP="00B52546">
          <w:pPr>
            <w:pStyle w:val="Header"/>
          </w:pPr>
        </w:p>
      </w:tc>
      <w:tc>
        <w:tcPr>
          <w:tcW w:w="5528" w:type="dxa"/>
          <w:vMerge/>
        </w:tcPr>
        <w:p w14:paraId="42B7E175" w14:textId="77777777" w:rsidR="00000000" w:rsidRPr="00CB4424" w:rsidRDefault="00000000" w:rsidP="00B52546">
          <w:pPr>
            <w:pStyle w:val="Header"/>
          </w:pPr>
        </w:p>
      </w:tc>
      <w:tc>
        <w:tcPr>
          <w:tcW w:w="2141" w:type="dxa"/>
          <w:vAlign w:val="center"/>
        </w:tcPr>
        <w:p w14:paraId="23511A1A" w14:textId="77777777" w:rsidR="00000000" w:rsidRPr="00CB4424" w:rsidRDefault="00E11D6B" w:rsidP="00B52546">
          <w:pPr>
            <w:pStyle w:val="Header"/>
          </w:pPr>
          <w:r w:rsidRPr="00CB4424">
            <w:rPr>
              <w:b/>
              <w:bCs/>
            </w:rPr>
            <w:t>SEM</w:t>
          </w:r>
          <w:r w:rsidRPr="00CB4424">
            <w:rPr>
              <w:bCs/>
            </w:rPr>
            <w:t>:</w:t>
          </w:r>
          <w:r w:rsidRPr="00CB4424">
            <w:t xml:space="preserve"> </w:t>
          </w:r>
          <w:r w:rsidRPr="00CB4424">
            <w:rPr>
              <w:b/>
            </w:rPr>
            <w:t>ODD</w:t>
          </w:r>
        </w:p>
      </w:tc>
    </w:tr>
  </w:tbl>
  <w:p w14:paraId="68112C9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34996" w14:textId="77777777" w:rsidR="00000000" w:rsidRDefault="00000000" w:rsidP="00CB4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77989D02"/>
    <w:lvl w:ilvl="0">
      <w:start w:val="1"/>
      <w:numFmt w:val="decimal"/>
      <w:lvlText w:val="%1."/>
      <w:lvlJc w:val="left"/>
      <w:pPr>
        <w:tabs>
          <w:tab w:val="num" w:pos="2430"/>
        </w:tabs>
        <w:ind w:left="243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3150"/>
        </w:tabs>
        <w:ind w:left="3150" w:hanging="36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D72D40"/>
    <w:multiLevelType w:val="hybridMultilevel"/>
    <w:tmpl w:val="38BC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B4B02"/>
    <w:multiLevelType w:val="hybridMultilevel"/>
    <w:tmpl w:val="A8DA1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E3F67"/>
    <w:multiLevelType w:val="hybridMultilevel"/>
    <w:tmpl w:val="3044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E36EE"/>
    <w:multiLevelType w:val="hybridMultilevel"/>
    <w:tmpl w:val="233649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64239C"/>
    <w:multiLevelType w:val="hybridMultilevel"/>
    <w:tmpl w:val="9718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E1004"/>
    <w:multiLevelType w:val="hybridMultilevel"/>
    <w:tmpl w:val="4E8A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7C6"/>
    <w:multiLevelType w:val="hybridMultilevel"/>
    <w:tmpl w:val="C18A8750"/>
    <w:lvl w:ilvl="0" w:tplc="8408AA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A73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28D07083"/>
    <w:multiLevelType w:val="hybridMultilevel"/>
    <w:tmpl w:val="2448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82AD1"/>
    <w:multiLevelType w:val="hybridMultilevel"/>
    <w:tmpl w:val="C3F0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14BCD"/>
    <w:multiLevelType w:val="hybridMultilevel"/>
    <w:tmpl w:val="6038C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21443"/>
    <w:multiLevelType w:val="hybridMultilevel"/>
    <w:tmpl w:val="DF683E3A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2E651DF4"/>
    <w:multiLevelType w:val="hybridMultilevel"/>
    <w:tmpl w:val="1ACA3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D6302"/>
    <w:multiLevelType w:val="hybridMultilevel"/>
    <w:tmpl w:val="08E213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4C35B8"/>
    <w:multiLevelType w:val="hybridMultilevel"/>
    <w:tmpl w:val="00EA5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975609"/>
    <w:multiLevelType w:val="hybridMultilevel"/>
    <w:tmpl w:val="C4DEF6E2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" w15:restartNumberingAfterBreak="0">
    <w:nsid w:val="3F6130A1"/>
    <w:multiLevelType w:val="hybridMultilevel"/>
    <w:tmpl w:val="88DC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33631"/>
    <w:multiLevelType w:val="hybridMultilevel"/>
    <w:tmpl w:val="533A6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467FA"/>
    <w:multiLevelType w:val="hybridMultilevel"/>
    <w:tmpl w:val="43E62D30"/>
    <w:lvl w:ilvl="0" w:tplc="6B90F510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31A97"/>
    <w:multiLevelType w:val="hybridMultilevel"/>
    <w:tmpl w:val="8FFE9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66E3C"/>
    <w:multiLevelType w:val="hybridMultilevel"/>
    <w:tmpl w:val="2AE29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833651"/>
    <w:multiLevelType w:val="hybridMultilevel"/>
    <w:tmpl w:val="EC10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4579E"/>
    <w:multiLevelType w:val="hybridMultilevel"/>
    <w:tmpl w:val="2EA4A1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D35E4F"/>
    <w:multiLevelType w:val="hybridMultilevel"/>
    <w:tmpl w:val="877E709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63D64E52"/>
    <w:multiLevelType w:val="hybridMultilevel"/>
    <w:tmpl w:val="BEF6870A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 w15:restartNumberingAfterBreak="0">
    <w:nsid w:val="67156F58"/>
    <w:multiLevelType w:val="hybridMultilevel"/>
    <w:tmpl w:val="C1F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70732"/>
    <w:multiLevelType w:val="hybridMultilevel"/>
    <w:tmpl w:val="6582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A0142"/>
    <w:multiLevelType w:val="hybridMultilevel"/>
    <w:tmpl w:val="C01443EA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6C3572D2"/>
    <w:multiLevelType w:val="hybridMultilevel"/>
    <w:tmpl w:val="9C448D64"/>
    <w:lvl w:ilvl="0" w:tplc="835CBED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u w:val="none" w:color="000000"/>
        <w:effect w:val="none"/>
        <w:bdr w:val="none" w:sz="0" w:space="0" w:color="auto" w:frame="1"/>
        <w:vertAlign w:val="baseline"/>
      </w:rPr>
    </w:lvl>
    <w:lvl w:ilvl="1" w:tplc="6B90F510">
      <w:start w:val="1"/>
      <w:numFmt w:val="lowerRoman"/>
      <w:lvlText w:val="(%2)"/>
      <w:lvlJc w:val="left"/>
      <w:pPr>
        <w:ind w:left="1440" w:hanging="360"/>
      </w:pPr>
      <w:rPr>
        <w:rFonts w:ascii="Times New Roman" w:hAnsi="Times New Roman" w:hint="default"/>
      </w:rPr>
    </w:lvl>
    <w:lvl w:ilvl="2" w:tplc="FEC8D96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25954"/>
    <w:multiLevelType w:val="hybridMultilevel"/>
    <w:tmpl w:val="64EAC302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DDB29BB"/>
    <w:multiLevelType w:val="hybridMultilevel"/>
    <w:tmpl w:val="9ECC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A4F1E"/>
    <w:multiLevelType w:val="hybridMultilevel"/>
    <w:tmpl w:val="02AAA4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5C13C09"/>
    <w:multiLevelType w:val="hybridMultilevel"/>
    <w:tmpl w:val="C620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F6571"/>
    <w:multiLevelType w:val="hybridMultilevel"/>
    <w:tmpl w:val="F3C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03190"/>
    <w:multiLevelType w:val="hybridMultilevel"/>
    <w:tmpl w:val="310E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3300A"/>
    <w:multiLevelType w:val="hybridMultilevel"/>
    <w:tmpl w:val="7A6A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53C36"/>
    <w:multiLevelType w:val="hybridMultilevel"/>
    <w:tmpl w:val="4370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A04FB"/>
    <w:multiLevelType w:val="hybridMultilevel"/>
    <w:tmpl w:val="A502E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826951"/>
    <w:multiLevelType w:val="hybridMultilevel"/>
    <w:tmpl w:val="18CC9B8A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58706600">
    <w:abstractNumId w:val="25"/>
  </w:num>
  <w:num w:numId="2" w16cid:durableId="1374620169">
    <w:abstractNumId w:val="17"/>
  </w:num>
  <w:num w:numId="3" w16cid:durableId="278529474">
    <w:abstractNumId w:val="3"/>
  </w:num>
  <w:num w:numId="4" w16cid:durableId="738138520">
    <w:abstractNumId w:val="6"/>
  </w:num>
  <w:num w:numId="5" w16cid:durableId="688146810">
    <w:abstractNumId w:val="11"/>
  </w:num>
  <w:num w:numId="6" w16cid:durableId="14963393">
    <w:abstractNumId w:val="12"/>
  </w:num>
  <w:num w:numId="7" w16cid:durableId="547226924">
    <w:abstractNumId w:val="33"/>
  </w:num>
  <w:num w:numId="8" w16cid:durableId="328871331">
    <w:abstractNumId w:val="23"/>
  </w:num>
  <w:num w:numId="9" w16cid:durableId="1103692829">
    <w:abstractNumId w:val="19"/>
  </w:num>
  <w:num w:numId="10" w16cid:durableId="1615096523">
    <w:abstractNumId w:val="42"/>
  </w:num>
  <w:num w:numId="11" w16cid:durableId="2020498762">
    <w:abstractNumId w:val="22"/>
  </w:num>
  <w:num w:numId="12" w16cid:durableId="1477843339">
    <w:abstractNumId w:val="15"/>
  </w:num>
  <w:num w:numId="13" w16cid:durableId="1711107495">
    <w:abstractNumId w:val="26"/>
  </w:num>
  <w:num w:numId="14" w16cid:durableId="1762793104">
    <w:abstractNumId w:val="35"/>
  </w:num>
  <w:num w:numId="15" w16cid:durableId="824200347">
    <w:abstractNumId w:val="13"/>
  </w:num>
  <w:num w:numId="16" w16cid:durableId="1975216065">
    <w:abstractNumId w:val="5"/>
  </w:num>
  <w:num w:numId="17" w16cid:durableId="1873880210">
    <w:abstractNumId w:val="41"/>
  </w:num>
  <w:num w:numId="18" w16cid:durableId="1793359752">
    <w:abstractNumId w:val="18"/>
  </w:num>
  <w:num w:numId="19" w16cid:durableId="1474063512">
    <w:abstractNumId w:val="27"/>
  </w:num>
  <w:num w:numId="20" w16cid:durableId="384642475">
    <w:abstractNumId w:val="36"/>
  </w:num>
  <w:num w:numId="21" w16cid:durableId="515315547">
    <w:abstractNumId w:val="10"/>
  </w:num>
  <w:num w:numId="22" w16cid:durableId="1643458162">
    <w:abstractNumId w:val="21"/>
  </w:num>
  <w:num w:numId="23" w16cid:durableId="1400128260">
    <w:abstractNumId w:val="31"/>
  </w:num>
  <w:num w:numId="24" w16cid:durableId="104543019">
    <w:abstractNumId w:val="38"/>
  </w:num>
  <w:num w:numId="25" w16cid:durableId="1631325516">
    <w:abstractNumId w:val="24"/>
  </w:num>
  <w:num w:numId="26" w16cid:durableId="1559584897">
    <w:abstractNumId w:val="8"/>
  </w:num>
  <w:num w:numId="27" w16cid:durableId="953751584">
    <w:abstractNumId w:val="30"/>
  </w:num>
  <w:num w:numId="28" w16cid:durableId="1228104532">
    <w:abstractNumId w:val="40"/>
  </w:num>
  <w:num w:numId="29" w16cid:durableId="848955411">
    <w:abstractNumId w:val="14"/>
  </w:num>
  <w:num w:numId="30" w16cid:durableId="1054357651">
    <w:abstractNumId w:val="7"/>
  </w:num>
  <w:num w:numId="31" w16cid:durableId="374308135">
    <w:abstractNumId w:val="9"/>
  </w:num>
  <w:num w:numId="32" w16cid:durableId="115761018">
    <w:abstractNumId w:val="37"/>
  </w:num>
  <w:num w:numId="33" w16cid:durableId="1565220610">
    <w:abstractNumId w:val="39"/>
  </w:num>
  <w:num w:numId="34" w16cid:durableId="2116363151">
    <w:abstractNumId w:val="20"/>
  </w:num>
  <w:num w:numId="35" w16cid:durableId="1501307803">
    <w:abstractNumId w:val="16"/>
  </w:num>
  <w:num w:numId="36" w16cid:durableId="1346134285">
    <w:abstractNumId w:val="28"/>
  </w:num>
  <w:num w:numId="37" w16cid:durableId="1553420233">
    <w:abstractNumId w:val="32"/>
  </w:num>
  <w:num w:numId="38" w16cid:durableId="1320690992">
    <w:abstractNumId w:val="34"/>
  </w:num>
  <w:num w:numId="39" w16cid:durableId="1158568966">
    <w:abstractNumId w:val="29"/>
  </w:num>
  <w:num w:numId="40" w16cid:durableId="46690328">
    <w:abstractNumId w:val="43"/>
  </w:num>
  <w:num w:numId="41" w16cid:durableId="1301687448">
    <w:abstractNumId w:val="0"/>
  </w:num>
  <w:num w:numId="42" w16cid:durableId="843518809">
    <w:abstractNumId w:val="1"/>
  </w:num>
  <w:num w:numId="43" w16cid:durableId="437912498">
    <w:abstractNumId w:val="2"/>
  </w:num>
  <w:num w:numId="44" w16cid:durableId="837421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200"/>
    <w:rsid w:val="000225C0"/>
    <w:rsid w:val="000225C4"/>
    <w:rsid w:val="00030E62"/>
    <w:rsid w:val="0003241C"/>
    <w:rsid w:val="00042F5D"/>
    <w:rsid w:val="000521EA"/>
    <w:rsid w:val="000523CC"/>
    <w:rsid w:val="00056F42"/>
    <w:rsid w:val="000600C4"/>
    <w:rsid w:val="00084DEE"/>
    <w:rsid w:val="000E0FA0"/>
    <w:rsid w:val="00104BAE"/>
    <w:rsid w:val="0012518A"/>
    <w:rsid w:val="0014457B"/>
    <w:rsid w:val="001628D1"/>
    <w:rsid w:val="00172E56"/>
    <w:rsid w:val="001F58D6"/>
    <w:rsid w:val="0020458C"/>
    <w:rsid w:val="002124BD"/>
    <w:rsid w:val="00256BB3"/>
    <w:rsid w:val="002A6FD5"/>
    <w:rsid w:val="002C67A6"/>
    <w:rsid w:val="00325737"/>
    <w:rsid w:val="00327A81"/>
    <w:rsid w:val="0033367B"/>
    <w:rsid w:val="00356BB1"/>
    <w:rsid w:val="00361351"/>
    <w:rsid w:val="00381619"/>
    <w:rsid w:val="00390353"/>
    <w:rsid w:val="003907CB"/>
    <w:rsid w:val="00395CDB"/>
    <w:rsid w:val="003F4628"/>
    <w:rsid w:val="004004F1"/>
    <w:rsid w:val="0041461D"/>
    <w:rsid w:val="00450BB8"/>
    <w:rsid w:val="00452893"/>
    <w:rsid w:val="00464348"/>
    <w:rsid w:val="00475263"/>
    <w:rsid w:val="004C1319"/>
    <w:rsid w:val="0052018C"/>
    <w:rsid w:val="00537A25"/>
    <w:rsid w:val="00553E9C"/>
    <w:rsid w:val="00565E7D"/>
    <w:rsid w:val="00567EFC"/>
    <w:rsid w:val="005A17B5"/>
    <w:rsid w:val="005C4127"/>
    <w:rsid w:val="00627AB8"/>
    <w:rsid w:val="00657ABD"/>
    <w:rsid w:val="00665B9E"/>
    <w:rsid w:val="0067614D"/>
    <w:rsid w:val="00676734"/>
    <w:rsid w:val="00686403"/>
    <w:rsid w:val="006959D0"/>
    <w:rsid w:val="006A4359"/>
    <w:rsid w:val="006D0F5E"/>
    <w:rsid w:val="006E00C6"/>
    <w:rsid w:val="006E153D"/>
    <w:rsid w:val="007C76E9"/>
    <w:rsid w:val="007D45A6"/>
    <w:rsid w:val="007F077E"/>
    <w:rsid w:val="008220BE"/>
    <w:rsid w:val="008312B1"/>
    <w:rsid w:val="00832028"/>
    <w:rsid w:val="0084162A"/>
    <w:rsid w:val="008710AB"/>
    <w:rsid w:val="008B5B12"/>
    <w:rsid w:val="008C6157"/>
    <w:rsid w:val="008F3FEB"/>
    <w:rsid w:val="008F5AD6"/>
    <w:rsid w:val="009051FE"/>
    <w:rsid w:val="009208D9"/>
    <w:rsid w:val="0092184D"/>
    <w:rsid w:val="00926A88"/>
    <w:rsid w:val="0095378C"/>
    <w:rsid w:val="00962B97"/>
    <w:rsid w:val="0097166B"/>
    <w:rsid w:val="009E2917"/>
    <w:rsid w:val="00A333B6"/>
    <w:rsid w:val="00A36160"/>
    <w:rsid w:val="00A54EEE"/>
    <w:rsid w:val="00A56AAD"/>
    <w:rsid w:val="00A61A1B"/>
    <w:rsid w:val="00A753EB"/>
    <w:rsid w:val="00AA4412"/>
    <w:rsid w:val="00AC6C07"/>
    <w:rsid w:val="00AD6200"/>
    <w:rsid w:val="00B0693E"/>
    <w:rsid w:val="00B30810"/>
    <w:rsid w:val="00B63DA5"/>
    <w:rsid w:val="00B704DA"/>
    <w:rsid w:val="00B74F65"/>
    <w:rsid w:val="00BC21E4"/>
    <w:rsid w:val="00BD46DD"/>
    <w:rsid w:val="00BD4CD4"/>
    <w:rsid w:val="00BE424F"/>
    <w:rsid w:val="00C0574F"/>
    <w:rsid w:val="00C23B81"/>
    <w:rsid w:val="00C37E6E"/>
    <w:rsid w:val="00C749A8"/>
    <w:rsid w:val="00C91D0C"/>
    <w:rsid w:val="00D23C38"/>
    <w:rsid w:val="00D35BF0"/>
    <w:rsid w:val="00D469E1"/>
    <w:rsid w:val="00D761FE"/>
    <w:rsid w:val="00D85AC9"/>
    <w:rsid w:val="00DF247F"/>
    <w:rsid w:val="00DF4EA3"/>
    <w:rsid w:val="00E11436"/>
    <w:rsid w:val="00E11D6B"/>
    <w:rsid w:val="00E43C3C"/>
    <w:rsid w:val="00E84C08"/>
    <w:rsid w:val="00E93884"/>
    <w:rsid w:val="00EA3EF8"/>
    <w:rsid w:val="00EC1104"/>
    <w:rsid w:val="00ED2E26"/>
    <w:rsid w:val="00ED7B41"/>
    <w:rsid w:val="00EE63F4"/>
    <w:rsid w:val="00F53B6C"/>
    <w:rsid w:val="00F70DB4"/>
    <w:rsid w:val="00FA2741"/>
    <w:rsid w:val="00FC46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B6842"/>
  <w15:docId w15:val="{205438EE-AE99-408E-8642-4035C951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FE"/>
  </w:style>
  <w:style w:type="paragraph" w:styleId="Heading1">
    <w:name w:val="heading 1"/>
    <w:basedOn w:val="Normal"/>
    <w:next w:val="Normal"/>
    <w:link w:val="Heading1Char"/>
    <w:qFormat/>
    <w:rsid w:val="00F70D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0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DB4"/>
    <w:pPr>
      <w:ind w:left="720"/>
      <w:contextualSpacing/>
    </w:pPr>
    <w:rPr>
      <w:rFonts w:ascii="Calibri" w:eastAsia="SimSun" w:hAnsi="Calibri" w:cs="Mangal"/>
      <w:szCs w:val="20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F70DB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70DB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F70D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F70DB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2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81619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381619"/>
    <w:rPr>
      <w:rFonts w:ascii="Calibri" w:eastAsia="SimSun" w:hAnsi="Calibri" w:cs="Mangal"/>
      <w:szCs w:val="20"/>
      <w:lang w:val="en-US" w:eastAsia="zh-CN" w:bidi="hi-IN"/>
    </w:rPr>
  </w:style>
  <w:style w:type="character" w:styleId="HTMLCite">
    <w:name w:val="HTML Cite"/>
    <w:basedOn w:val="DefaultParagraphFont"/>
    <w:uiPriority w:val="99"/>
    <w:rsid w:val="00A54EEE"/>
    <w:rPr>
      <w:i/>
      <w:iCs/>
    </w:rPr>
  </w:style>
  <w:style w:type="paragraph" w:customStyle="1" w:styleId="Default">
    <w:name w:val="Default"/>
    <w:rsid w:val="003613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5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27AB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27AB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710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0E0FA0"/>
    <w:pPr>
      <w:widowControl w:val="0"/>
      <w:autoSpaceDE w:val="0"/>
      <w:autoSpaceDN w:val="0"/>
      <w:spacing w:after="0" w:line="323" w:lineRule="exact"/>
      <w:ind w:left="107"/>
    </w:pPr>
    <w:rPr>
      <w:rFonts w:ascii="Calibri" w:eastAsia="Calibri" w:hAnsi="Calibri" w:cs="Calibr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F58D6"/>
    <w:pPr>
      <w:widowControl w:val="0"/>
      <w:autoSpaceDE w:val="0"/>
      <w:autoSpaceDN w:val="0"/>
      <w:spacing w:before="20" w:after="0" w:line="240" w:lineRule="auto"/>
      <w:ind w:left="4741" w:right="4745"/>
      <w:jc w:val="center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58D6"/>
    <w:rPr>
      <w:rFonts w:ascii="Calibri" w:eastAsia="Calibri" w:hAnsi="Calibri" w:cs="Calibri"/>
      <w:b/>
      <w:bCs/>
      <w:sz w:val="28"/>
      <w:szCs w:val="28"/>
      <w:lang w:val="en-US" w:eastAsia="en-US"/>
    </w:rPr>
  </w:style>
  <w:style w:type="paragraph" w:customStyle="1" w:styleId="TableContents">
    <w:name w:val="Table Contents"/>
    <w:basedOn w:val="Normal"/>
    <w:rsid w:val="00657ABD"/>
    <w:pPr>
      <w:widowControl w:val="0"/>
      <w:suppressLineNumbers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19D97CF-D11B-41D5-BA89-684D5A8E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Gaurav Kothari</cp:lastModifiedBy>
  <cp:revision>34</cp:revision>
  <dcterms:created xsi:type="dcterms:W3CDTF">2020-04-24T18:32:00Z</dcterms:created>
  <dcterms:modified xsi:type="dcterms:W3CDTF">2024-12-03T07:54:00Z</dcterms:modified>
</cp:coreProperties>
</file>